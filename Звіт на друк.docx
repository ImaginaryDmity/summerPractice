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F8E" w:rsidRDefault="00806F8E" w:rsidP="00806F8E">
      <w:pPr>
        <w:jc w:val="center"/>
      </w:pPr>
      <w:r>
        <w:rPr>
          <w:sz w:val="30"/>
          <w:szCs w:val="30"/>
        </w:rPr>
        <w:t>МІНІСТЕРСТВО ОСВІТИ І НАУКИ УКРАЇНИ</w:t>
      </w:r>
    </w:p>
    <w:p w:rsidR="00806F8E" w:rsidRDefault="00806F8E" w:rsidP="00806F8E">
      <w:pPr>
        <w:jc w:val="center"/>
      </w:pPr>
      <w:r>
        <w:t>КОЛЕДЖ ЧЕРНІВЕЦЬКОГО НАЦІОНАЛЬНОГО УНІВЕРСИТЕТУ</w:t>
      </w:r>
    </w:p>
    <w:p w:rsidR="00806F8E" w:rsidRDefault="00806F8E" w:rsidP="00806F8E">
      <w:pPr>
        <w:jc w:val="center"/>
      </w:pPr>
      <w:r>
        <w:t>ІМЕНІ ЮРІЯ ФЕДЬКОВИЧА</w:t>
      </w:r>
    </w:p>
    <w:p w:rsidR="00806F8E" w:rsidRDefault="00806F8E" w:rsidP="00806F8E">
      <w:pPr>
        <w:jc w:val="center"/>
        <w:rPr>
          <w:sz w:val="32"/>
          <w:lang w:val="uk-UA"/>
        </w:rPr>
      </w:pPr>
    </w:p>
    <w:p w:rsidR="00806F8E" w:rsidRDefault="00806F8E" w:rsidP="00806F8E">
      <w:pPr>
        <w:jc w:val="center"/>
        <w:rPr>
          <w:sz w:val="32"/>
          <w:lang w:val="uk-UA"/>
        </w:rPr>
      </w:pPr>
    </w:p>
    <w:p w:rsidR="00806F8E" w:rsidRDefault="00806F8E" w:rsidP="00806F8E">
      <w:pPr>
        <w:jc w:val="center"/>
        <w:rPr>
          <w:sz w:val="32"/>
          <w:lang w:val="uk-UA"/>
        </w:rPr>
      </w:pPr>
    </w:p>
    <w:p w:rsidR="00806F8E" w:rsidRDefault="00806F8E" w:rsidP="00806F8E">
      <w:pPr>
        <w:pStyle w:val="6"/>
        <w:spacing w:line="240" w:lineRule="auto"/>
        <w:ind w:firstLine="0"/>
        <w:jc w:val="center"/>
        <w:rPr>
          <w:sz w:val="32"/>
        </w:rPr>
      </w:pPr>
    </w:p>
    <w:p w:rsidR="00806F8E" w:rsidRDefault="00806F8E" w:rsidP="00806F8E">
      <w:pPr>
        <w:rPr>
          <w:sz w:val="32"/>
          <w:lang w:val="uk-UA"/>
        </w:rPr>
      </w:pPr>
    </w:p>
    <w:p w:rsidR="00806F8E" w:rsidRDefault="00806F8E" w:rsidP="00806F8E">
      <w:pPr>
        <w:rPr>
          <w:sz w:val="32"/>
          <w:lang w:val="uk-UA"/>
        </w:rPr>
      </w:pPr>
    </w:p>
    <w:p w:rsidR="00806F8E" w:rsidRDefault="00806F8E" w:rsidP="00806F8E">
      <w:pPr>
        <w:rPr>
          <w:sz w:val="32"/>
          <w:lang w:val="uk-UA"/>
        </w:rPr>
      </w:pPr>
    </w:p>
    <w:p w:rsidR="00806F8E" w:rsidRDefault="00806F8E" w:rsidP="00806F8E">
      <w:pPr>
        <w:rPr>
          <w:sz w:val="32"/>
          <w:lang w:val="uk-UA"/>
        </w:rPr>
      </w:pPr>
    </w:p>
    <w:p w:rsidR="00806F8E" w:rsidRDefault="00806F8E" w:rsidP="00806F8E">
      <w:pPr>
        <w:rPr>
          <w:sz w:val="32"/>
          <w:lang w:val="uk-UA"/>
        </w:rPr>
      </w:pPr>
    </w:p>
    <w:p w:rsidR="00806F8E" w:rsidRDefault="00806F8E" w:rsidP="00806F8E">
      <w:pPr>
        <w:jc w:val="center"/>
      </w:pPr>
      <w:r>
        <w:rPr>
          <w:b/>
          <w:bCs/>
          <w:sz w:val="48"/>
          <w:szCs w:val="48"/>
        </w:rPr>
        <w:t>ЗВІТ</w:t>
      </w:r>
    </w:p>
    <w:p w:rsidR="00806F8E" w:rsidRDefault="00806F8E" w:rsidP="00806F8E">
      <w:pPr>
        <w:jc w:val="center"/>
        <w:rPr>
          <w:sz w:val="32"/>
          <w:lang w:val="uk-UA"/>
        </w:rPr>
      </w:pPr>
    </w:p>
    <w:p w:rsidR="00806F8E" w:rsidRDefault="00806F8E" w:rsidP="00806F8E">
      <w:pPr>
        <w:jc w:val="center"/>
      </w:pPr>
      <w:r>
        <w:rPr>
          <w:sz w:val="32"/>
          <w:lang w:val="uk-UA"/>
        </w:rPr>
        <w:t>про навчальну практику</w:t>
      </w:r>
    </w:p>
    <w:p w:rsidR="00806F8E" w:rsidRDefault="00806F8E" w:rsidP="00806F8E">
      <w:pPr>
        <w:jc w:val="center"/>
      </w:pPr>
      <w:r>
        <w:rPr>
          <w:sz w:val="32"/>
          <w:lang w:val="uk-UA"/>
        </w:rPr>
        <w:t xml:space="preserve">студент(а/ки) </w:t>
      </w:r>
      <w:r>
        <w:rPr>
          <w:sz w:val="32"/>
          <w:lang w:val="en-US"/>
        </w:rPr>
        <w:t>II</w:t>
      </w:r>
      <w:r>
        <w:rPr>
          <w:sz w:val="32"/>
        </w:rPr>
        <w:t xml:space="preserve"> </w:t>
      </w:r>
      <w:r>
        <w:rPr>
          <w:sz w:val="32"/>
          <w:lang w:val="uk-UA"/>
        </w:rPr>
        <w:t xml:space="preserve"> курсу, спеціальності</w:t>
      </w:r>
      <w:r>
        <w:rPr>
          <w:sz w:val="32"/>
        </w:rPr>
        <w:t xml:space="preserve">  </w:t>
      </w:r>
    </w:p>
    <w:p w:rsidR="00806F8E" w:rsidRDefault="00806F8E" w:rsidP="00806F8E">
      <w:pPr>
        <w:jc w:val="center"/>
      </w:pPr>
      <w:r>
        <w:rPr>
          <w:sz w:val="32"/>
        </w:rPr>
        <w:t>«Комп`ютерні науки»</w:t>
      </w:r>
    </w:p>
    <w:p w:rsidR="00806F8E" w:rsidRDefault="00806F8E" w:rsidP="00806F8E">
      <w:pPr>
        <w:jc w:val="center"/>
      </w:pPr>
      <w:r>
        <w:rPr>
          <w:sz w:val="32"/>
          <w:lang w:val="uk-UA"/>
        </w:rPr>
        <w:t xml:space="preserve">204(214) групи       </w:t>
      </w:r>
    </w:p>
    <w:p w:rsidR="00806F8E" w:rsidRDefault="00806F8E" w:rsidP="00806F8E">
      <w:pPr>
        <w:jc w:val="center"/>
      </w:pPr>
      <w:r>
        <w:rPr>
          <w:i/>
          <w:sz w:val="32"/>
          <w:lang w:val="uk-UA"/>
        </w:rPr>
        <w:t>Паскар Дмитро В’ячеславович</w:t>
      </w:r>
    </w:p>
    <w:p w:rsidR="00806F8E" w:rsidRDefault="00806F8E" w:rsidP="00806F8E">
      <w:pPr>
        <w:jc w:val="both"/>
        <w:rPr>
          <w:sz w:val="32"/>
          <w:lang w:val="uk-UA"/>
        </w:rPr>
      </w:pPr>
    </w:p>
    <w:p w:rsidR="00806F8E" w:rsidRDefault="00806F8E" w:rsidP="00806F8E">
      <w:pPr>
        <w:jc w:val="center"/>
        <w:rPr>
          <w:sz w:val="24"/>
          <w:szCs w:val="24"/>
          <w:lang w:val="uk-UA"/>
        </w:rPr>
      </w:pPr>
    </w:p>
    <w:p w:rsidR="00806F8E" w:rsidRDefault="00806F8E" w:rsidP="00806F8E">
      <w:pPr>
        <w:jc w:val="center"/>
        <w:rPr>
          <w:sz w:val="32"/>
          <w:szCs w:val="24"/>
          <w:lang w:val="uk-UA"/>
        </w:rPr>
      </w:pPr>
    </w:p>
    <w:p w:rsidR="00806F8E" w:rsidRDefault="00806F8E" w:rsidP="00806F8E">
      <w:pPr>
        <w:jc w:val="center"/>
      </w:pPr>
      <w:r>
        <w:rPr>
          <w:sz w:val="32"/>
          <w:lang w:val="uk-UA"/>
        </w:rPr>
        <w:t>Період практики з “20 липня” 2020 р. по “7 серпня” 2020р.</w:t>
      </w:r>
    </w:p>
    <w:p w:rsidR="00806F8E" w:rsidRDefault="00806F8E" w:rsidP="00806F8E">
      <w:pPr>
        <w:jc w:val="both"/>
        <w:rPr>
          <w:sz w:val="32"/>
          <w:lang w:val="uk-UA"/>
        </w:rPr>
      </w:pPr>
    </w:p>
    <w:p w:rsidR="00806F8E" w:rsidRDefault="00806F8E" w:rsidP="00806F8E">
      <w:pPr>
        <w:ind w:left="4536"/>
      </w:pPr>
      <w:r>
        <w:rPr>
          <w:sz w:val="32"/>
          <w:lang w:val="uk-UA"/>
        </w:rPr>
        <w:t>Керівник практики від коледжу:</w:t>
      </w:r>
    </w:p>
    <w:p w:rsidR="00806F8E" w:rsidRDefault="00806F8E" w:rsidP="00806F8E">
      <w:pPr>
        <w:pStyle w:val="BodyTextIndent3"/>
        <w:spacing w:line="240" w:lineRule="auto"/>
        <w:ind w:left="4536"/>
      </w:pPr>
      <w:r>
        <w:rPr>
          <w:sz w:val="32"/>
        </w:rPr>
        <w:t>викл. Ковдриш В.В. __________</w:t>
      </w:r>
    </w:p>
    <w:p w:rsidR="00806F8E" w:rsidRPr="00F20975" w:rsidRDefault="00806F8E" w:rsidP="00806F8E">
      <w:pPr>
        <w:ind w:left="4536"/>
        <w:rPr>
          <w:lang w:val="uk-UA"/>
        </w:rPr>
      </w:pP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</w:r>
      <w:r>
        <w:rPr>
          <w:sz w:val="24"/>
          <w:szCs w:val="24"/>
          <w:lang w:val="uk-UA"/>
        </w:rPr>
        <w:tab/>
        <w:t xml:space="preserve">                    /підпис/</w:t>
      </w:r>
      <w:r>
        <w:rPr>
          <w:sz w:val="24"/>
          <w:szCs w:val="24"/>
          <w:lang w:val="uk-UA"/>
        </w:rPr>
        <w:tab/>
      </w:r>
    </w:p>
    <w:p w:rsidR="00806F8E" w:rsidRDefault="00806F8E" w:rsidP="00806F8E">
      <w:pPr>
        <w:rPr>
          <w:sz w:val="32"/>
          <w:lang w:val="uk-UA"/>
        </w:rPr>
      </w:pPr>
    </w:p>
    <w:p w:rsidR="00806F8E" w:rsidRPr="00F20975" w:rsidRDefault="00806F8E" w:rsidP="00806F8E">
      <w:pPr>
        <w:rPr>
          <w:lang w:val="uk-UA"/>
        </w:rPr>
      </w:pPr>
      <w:r>
        <w:rPr>
          <w:sz w:val="32"/>
          <w:lang w:val="uk-UA"/>
        </w:rPr>
        <w:tab/>
      </w:r>
      <w:r>
        <w:rPr>
          <w:sz w:val="32"/>
          <w:lang w:val="uk-UA"/>
        </w:rPr>
        <w:tab/>
      </w:r>
      <w:r>
        <w:rPr>
          <w:sz w:val="32"/>
          <w:lang w:val="uk-UA"/>
        </w:rPr>
        <w:tab/>
      </w:r>
      <w:r>
        <w:rPr>
          <w:sz w:val="32"/>
          <w:lang w:val="uk-UA"/>
        </w:rPr>
        <w:tab/>
      </w:r>
      <w:r>
        <w:rPr>
          <w:sz w:val="32"/>
          <w:lang w:val="uk-UA"/>
        </w:rPr>
        <w:tab/>
      </w:r>
      <w:r>
        <w:rPr>
          <w:sz w:val="32"/>
          <w:lang w:val="uk-UA"/>
        </w:rPr>
        <w:tab/>
        <w:t xml:space="preserve">    Оцінка:_________ __________</w:t>
      </w:r>
    </w:p>
    <w:p w:rsidR="00806F8E" w:rsidRDefault="00806F8E" w:rsidP="00806F8E">
      <w:pPr>
        <w:ind w:left="7080"/>
      </w:pPr>
      <w:r>
        <w:rPr>
          <w:sz w:val="24"/>
          <w:szCs w:val="24"/>
          <w:lang w:val="uk-UA"/>
        </w:rPr>
        <w:t xml:space="preserve">       /підпис/</w:t>
      </w:r>
    </w:p>
    <w:p w:rsidR="00806F8E" w:rsidRDefault="00806F8E" w:rsidP="00806F8E">
      <w:pPr>
        <w:rPr>
          <w:sz w:val="32"/>
          <w:lang w:val="uk-UA"/>
        </w:rPr>
      </w:pPr>
    </w:p>
    <w:p w:rsidR="00806F8E" w:rsidRDefault="00806F8E" w:rsidP="00806F8E">
      <w:pPr>
        <w:rPr>
          <w:sz w:val="32"/>
          <w:lang w:val="uk-UA"/>
        </w:rPr>
      </w:pPr>
    </w:p>
    <w:p w:rsidR="00806F8E" w:rsidRDefault="00806F8E" w:rsidP="00806F8E">
      <w:pPr>
        <w:rPr>
          <w:sz w:val="32"/>
          <w:lang w:val="uk-UA"/>
        </w:rPr>
      </w:pPr>
    </w:p>
    <w:p w:rsidR="00806F8E" w:rsidRDefault="00806F8E" w:rsidP="00806F8E">
      <w:pPr>
        <w:rPr>
          <w:sz w:val="32"/>
          <w:lang w:val="uk-UA"/>
        </w:rPr>
      </w:pPr>
    </w:p>
    <w:p w:rsidR="00806F8E" w:rsidRDefault="00806F8E" w:rsidP="00806F8E">
      <w:pPr>
        <w:rPr>
          <w:sz w:val="32"/>
          <w:lang w:val="uk-UA"/>
        </w:rPr>
      </w:pPr>
    </w:p>
    <w:p w:rsidR="00806F8E" w:rsidRDefault="00806F8E" w:rsidP="00806F8E">
      <w:pPr>
        <w:rPr>
          <w:sz w:val="32"/>
          <w:lang w:val="uk-UA"/>
        </w:rPr>
      </w:pPr>
    </w:p>
    <w:p w:rsidR="00806F8E" w:rsidRDefault="00806F8E" w:rsidP="00806F8E">
      <w:pPr>
        <w:jc w:val="center"/>
      </w:pPr>
      <w:r>
        <w:rPr>
          <w:sz w:val="32"/>
          <w:lang w:val="uk-UA"/>
        </w:rPr>
        <w:t>ЧЕРНІВЦІ, 2020</w:t>
      </w:r>
    </w:p>
    <w:p w:rsidR="00806F8E" w:rsidRDefault="00806F8E" w:rsidP="00806F8E">
      <w:pPr>
        <w:spacing w:after="200" w:line="276" w:lineRule="auto"/>
        <w:rPr>
          <w:sz w:val="32"/>
          <w:lang w:val="uk-UA"/>
        </w:rPr>
      </w:pPr>
    </w:p>
    <w:p w:rsidR="00806F8E" w:rsidRDefault="00806F8E" w:rsidP="00806F8E">
      <w:pPr>
        <w:pStyle w:val="ab"/>
        <w:pageBreakBefore/>
      </w:pPr>
      <w:r>
        <w:rPr>
          <w:szCs w:val="32"/>
        </w:rPr>
        <w:lastRenderedPageBreak/>
        <w:t>ТАБЛИЦЯ ОЦІНЮВАННЯ</w:t>
      </w:r>
    </w:p>
    <w:p w:rsidR="00806F8E" w:rsidRDefault="00806F8E" w:rsidP="00806F8E">
      <w:pPr>
        <w:pStyle w:val="ab"/>
        <w:rPr>
          <w:szCs w:val="32"/>
        </w:rPr>
      </w:pPr>
    </w:p>
    <w:tbl>
      <w:tblPr>
        <w:tblW w:w="0" w:type="auto"/>
        <w:jc w:val="center"/>
        <w:tblLayout w:type="fixed"/>
        <w:tblCellMar>
          <w:left w:w="90" w:type="dxa"/>
        </w:tblCellMar>
        <w:tblLook w:val="0000" w:firstRow="0" w:lastRow="0" w:firstColumn="0" w:lastColumn="0" w:noHBand="0" w:noVBand="0"/>
      </w:tblPr>
      <w:tblGrid>
        <w:gridCol w:w="4724"/>
        <w:gridCol w:w="1718"/>
        <w:gridCol w:w="2424"/>
      </w:tblGrid>
      <w:tr w:rsidR="00806F8E" w:rsidTr="00676AA7">
        <w:trPr>
          <w:trHeight w:val="1193"/>
          <w:jc w:val="center"/>
        </w:trPr>
        <w:tc>
          <w:tcPr>
            <w:tcW w:w="4724" w:type="dxa"/>
            <w:tcBorders>
              <w:top w:val="thickThinSmallGap" w:sz="24" w:space="0" w:color="00000A"/>
              <w:left w:val="thickThinSmallGap" w:sz="24" w:space="0" w:color="00000A"/>
              <w:bottom w:val="single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</w:pPr>
            <w:r>
              <w:rPr>
                <w:sz w:val="28"/>
                <w:szCs w:val="28"/>
              </w:rPr>
              <w:t>Завдання</w:t>
            </w:r>
          </w:p>
        </w:tc>
        <w:tc>
          <w:tcPr>
            <w:tcW w:w="1718" w:type="dxa"/>
            <w:tcBorders>
              <w:top w:val="thickThinSmallGap" w:sz="24" w:space="0" w:color="00000A"/>
              <w:left w:val="single" w:sz="18" w:space="0" w:color="00000A"/>
              <w:bottom w:val="single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</w:pPr>
            <w:r>
              <w:rPr>
                <w:sz w:val="28"/>
                <w:szCs w:val="28"/>
              </w:rPr>
              <w:t>Оцінка за завдання</w:t>
            </w:r>
          </w:p>
        </w:tc>
        <w:tc>
          <w:tcPr>
            <w:tcW w:w="2424" w:type="dxa"/>
            <w:tcBorders>
              <w:top w:val="thickThinSmallGap" w:sz="24" w:space="0" w:color="00000A"/>
              <w:left w:val="single" w:sz="18" w:space="0" w:color="00000A"/>
              <w:bottom w:val="single" w:sz="2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</w:pPr>
            <w:r>
              <w:rPr>
                <w:sz w:val="28"/>
                <w:szCs w:val="28"/>
              </w:rPr>
              <w:t>Підпис керівника практики</w:t>
            </w:r>
          </w:p>
        </w:tc>
      </w:tr>
      <w:tr w:rsidR="00806F8E" w:rsidTr="00676AA7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r>
              <w:rPr>
                <w:sz w:val="24"/>
                <w:szCs w:val="24"/>
              </w:rPr>
              <w:t>Завдання 1.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806F8E" w:rsidTr="00676AA7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r>
              <w:rPr>
                <w:sz w:val="24"/>
                <w:szCs w:val="24"/>
              </w:rPr>
              <w:t>Завдання 2.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806F8E" w:rsidTr="00676AA7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r>
              <w:rPr>
                <w:sz w:val="24"/>
                <w:szCs w:val="24"/>
              </w:rPr>
              <w:t>Завдання 3.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806F8E" w:rsidTr="00676AA7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r>
              <w:rPr>
                <w:sz w:val="24"/>
                <w:szCs w:val="24"/>
              </w:rPr>
              <w:t>Завдання 4.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806F8E" w:rsidTr="00676AA7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r>
              <w:rPr>
                <w:sz w:val="24"/>
                <w:szCs w:val="24"/>
              </w:rPr>
              <w:t>Завдання 5.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806F8E" w:rsidTr="00676AA7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r>
              <w:rPr>
                <w:sz w:val="24"/>
                <w:szCs w:val="24"/>
              </w:rPr>
              <w:t>Завдання 6.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806F8E" w:rsidTr="00676AA7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r>
              <w:rPr>
                <w:sz w:val="24"/>
                <w:szCs w:val="24"/>
              </w:rPr>
              <w:t>Завдання 7.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806F8E" w:rsidTr="00676AA7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r>
              <w:rPr>
                <w:sz w:val="24"/>
                <w:szCs w:val="24"/>
              </w:rPr>
              <w:t>Завдання 8.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806F8E" w:rsidTr="00676AA7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r>
              <w:rPr>
                <w:sz w:val="24"/>
                <w:szCs w:val="24"/>
              </w:rPr>
              <w:t>Завдання 9.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806F8E" w:rsidTr="00676AA7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r>
              <w:rPr>
                <w:sz w:val="24"/>
                <w:szCs w:val="24"/>
              </w:rPr>
              <w:t>Завдання 10.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806F8E" w:rsidTr="00676AA7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r>
              <w:rPr>
                <w:sz w:val="24"/>
                <w:szCs w:val="24"/>
              </w:rPr>
              <w:t>Завдання 11.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806F8E" w:rsidTr="00676AA7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r>
              <w:rPr>
                <w:sz w:val="24"/>
                <w:szCs w:val="24"/>
              </w:rPr>
              <w:t>Завдання 12.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806F8E" w:rsidTr="00676AA7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r>
              <w:rPr>
                <w:sz w:val="24"/>
                <w:szCs w:val="24"/>
              </w:rPr>
              <w:t>Завдання 13.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806F8E" w:rsidTr="00676AA7">
        <w:trPr>
          <w:trHeight w:val="731"/>
          <w:jc w:val="center"/>
        </w:trPr>
        <w:tc>
          <w:tcPr>
            <w:tcW w:w="4724" w:type="dxa"/>
            <w:tcBorders>
              <w:left w:val="thickThinSmallGap" w:sz="24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r>
              <w:rPr>
                <w:sz w:val="24"/>
                <w:szCs w:val="24"/>
              </w:rPr>
              <w:t>Завдання 14.</w:t>
            </w:r>
          </w:p>
        </w:tc>
        <w:tc>
          <w:tcPr>
            <w:tcW w:w="1718" w:type="dxa"/>
            <w:tcBorders>
              <w:left w:val="single" w:sz="18" w:space="0" w:color="00000A"/>
              <w:bottom w:val="single" w:sz="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  <w:tc>
          <w:tcPr>
            <w:tcW w:w="2424" w:type="dxa"/>
            <w:tcBorders>
              <w:left w:val="single" w:sz="18" w:space="0" w:color="00000A"/>
              <w:bottom w:val="single" w:sz="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b/>
                <w:szCs w:val="32"/>
              </w:rPr>
            </w:pPr>
          </w:p>
        </w:tc>
      </w:tr>
      <w:tr w:rsidR="00806F8E" w:rsidTr="00676AA7">
        <w:trPr>
          <w:cantSplit/>
          <w:trHeight w:val="1400"/>
          <w:jc w:val="center"/>
        </w:trPr>
        <w:tc>
          <w:tcPr>
            <w:tcW w:w="6442" w:type="dxa"/>
            <w:gridSpan w:val="2"/>
            <w:tcBorders>
              <w:top w:val="single" w:sz="24" w:space="0" w:color="00000A"/>
              <w:left w:val="thickThinSmallGap" w:sz="24" w:space="0" w:color="00000A"/>
              <w:bottom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pacing w:line="360" w:lineRule="auto"/>
            </w:pPr>
            <w:r>
              <w:rPr>
                <w:sz w:val="28"/>
                <w:szCs w:val="28"/>
              </w:rPr>
              <w:t>Оформлення звіту</w:t>
            </w:r>
          </w:p>
        </w:tc>
        <w:tc>
          <w:tcPr>
            <w:tcW w:w="2424" w:type="dxa"/>
            <w:tcBorders>
              <w:top w:val="single" w:sz="24" w:space="0" w:color="00000A"/>
              <w:left w:val="single" w:sz="18" w:space="0" w:color="00000A"/>
              <w:bottom w:val="thickThinSmallGap" w:sz="2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szCs w:val="32"/>
              </w:rPr>
            </w:pPr>
          </w:p>
        </w:tc>
      </w:tr>
      <w:tr w:rsidR="00806F8E" w:rsidTr="00676AA7">
        <w:trPr>
          <w:cantSplit/>
          <w:trHeight w:val="1400"/>
          <w:jc w:val="center"/>
        </w:trPr>
        <w:tc>
          <w:tcPr>
            <w:tcW w:w="6442" w:type="dxa"/>
            <w:gridSpan w:val="2"/>
            <w:tcBorders>
              <w:top w:val="single" w:sz="24" w:space="0" w:color="00000A"/>
              <w:left w:val="thickThinSmallGap" w:sz="24" w:space="0" w:color="00000A"/>
              <w:bottom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pacing w:line="360" w:lineRule="auto"/>
            </w:pPr>
            <w:r>
              <w:rPr>
                <w:sz w:val="28"/>
                <w:szCs w:val="28"/>
              </w:rPr>
              <w:lastRenderedPageBreak/>
              <w:t>Захист звіту</w:t>
            </w:r>
          </w:p>
        </w:tc>
        <w:tc>
          <w:tcPr>
            <w:tcW w:w="2424" w:type="dxa"/>
            <w:tcBorders>
              <w:top w:val="single" w:sz="24" w:space="0" w:color="00000A"/>
              <w:left w:val="single" w:sz="18" w:space="0" w:color="00000A"/>
              <w:bottom w:val="thickThinSmallGap" w:sz="2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szCs w:val="32"/>
              </w:rPr>
            </w:pPr>
          </w:p>
        </w:tc>
      </w:tr>
      <w:tr w:rsidR="00806F8E" w:rsidTr="00676AA7">
        <w:trPr>
          <w:cantSplit/>
          <w:trHeight w:val="1400"/>
          <w:jc w:val="center"/>
        </w:trPr>
        <w:tc>
          <w:tcPr>
            <w:tcW w:w="6442" w:type="dxa"/>
            <w:gridSpan w:val="2"/>
            <w:tcBorders>
              <w:top w:val="single" w:sz="24" w:space="0" w:color="00000A"/>
              <w:left w:val="thickThinSmallGap" w:sz="24" w:space="0" w:color="00000A"/>
              <w:bottom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pacing w:line="360" w:lineRule="auto"/>
            </w:pPr>
            <w:r>
              <w:rPr>
                <w:sz w:val="28"/>
                <w:szCs w:val="28"/>
              </w:rPr>
              <w:t>Підсумкова оцінка за навчальну практику</w:t>
            </w:r>
          </w:p>
        </w:tc>
        <w:tc>
          <w:tcPr>
            <w:tcW w:w="2424" w:type="dxa"/>
            <w:tcBorders>
              <w:top w:val="single" w:sz="24" w:space="0" w:color="00000A"/>
              <w:left w:val="single" w:sz="18" w:space="0" w:color="00000A"/>
              <w:bottom w:val="thickThinSmallGap" w:sz="24" w:space="0" w:color="00000A"/>
              <w:right w:val="thickThinSmallGap" w:sz="24" w:space="0" w:color="00000A"/>
            </w:tcBorders>
            <w:shd w:val="clear" w:color="auto" w:fill="auto"/>
            <w:vAlign w:val="center"/>
          </w:tcPr>
          <w:p w:rsidR="00806F8E" w:rsidRDefault="00806F8E" w:rsidP="00676AA7">
            <w:pPr>
              <w:pStyle w:val="ab"/>
              <w:snapToGrid w:val="0"/>
              <w:spacing w:line="360" w:lineRule="auto"/>
              <w:rPr>
                <w:szCs w:val="32"/>
              </w:rPr>
            </w:pPr>
          </w:p>
        </w:tc>
      </w:tr>
    </w:tbl>
    <w:p w:rsidR="00806F8E" w:rsidRDefault="00806F8E" w:rsidP="00806F8E"/>
    <w:p w:rsidR="00806F8E" w:rsidRDefault="00806F8E" w:rsidP="00806F8E">
      <w:pPr>
        <w:jc w:val="center"/>
        <w:rPr>
          <w:sz w:val="28"/>
          <w:lang w:val="uk-UA"/>
        </w:rPr>
      </w:pPr>
    </w:p>
    <w:p w:rsidR="00806F8E" w:rsidRDefault="00806F8E" w:rsidP="00806F8E">
      <w:pPr>
        <w:jc w:val="center"/>
        <w:rPr>
          <w:sz w:val="28"/>
          <w:lang w:val="uk-UA"/>
        </w:rPr>
      </w:pPr>
    </w:p>
    <w:p w:rsidR="00806F8E" w:rsidRDefault="00806F8E" w:rsidP="00806F8E">
      <w:pPr>
        <w:pageBreakBefore/>
        <w:jc w:val="center"/>
        <w:rPr>
          <w:sz w:val="28"/>
          <w:lang w:val="uk-UA"/>
        </w:rPr>
      </w:pPr>
    </w:p>
    <w:p w:rsidR="00806F8E" w:rsidRDefault="00806F8E" w:rsidP="00806F8E">
      <w:pPr>
        <w:pStyle w:val="TOAHeading"/>
      </w:pPr>
      <w:r>
        <w:t>Зміст</w:t>
      </w:r>
    </w:p>
    <w:p w:rsidR="00806F8E" w:rsidRPr="00F5248A" w:rsidRDefault="00806F8E" w:rsidP="00806F8E">
      <w:pPr>
        <w:pStyle w:val="1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r>
        <w:rPr>
          <w:sz w:val="28"/>
          <w:lang w:val="uk-UA"/>
        </w:rPr>
        <w:fldChar w:fldCharType="begin"/>
      </w:r>
      <w:r>
        <w:rPr>
          <w:sz w:val="28"/>
          <w:lang w:val="uk-UA"/>
        </w:rPr>
        <w:instrText xml:space="preserve"> TOC \o "1-3" \h \z \u </w:instrText>
      </w:r>
      <w:r>
        <w:rPr>
          <w:sz w:val="28"/>
          <w:lang w:val="uk-UA"/>
        </w:rPr>
        <w:fldChar w:fldCharType="separate"/>
      </w:r>
      <w:hyperlink w:anchor="_Toc46936881" w:history="1">
        <w:r w:rsidRPr="009456C0">
          <w:rPr>
            <w:rStyle w:val="a5"/>
            <w:noProof/>
            <w:lang w:val="ru-RU"/>
          </w:rPr>
          <w:t>Лабораторна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82" w:history="1">
        <w:r w:rsidRPr="009456C0">
          <w:rPr>
            <w:rStyle w:val="a5"/>
            <w:noProof/>
          </w:rPr>
          <w:t>Завдання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83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84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85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86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1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87" w:history="1">
        <w:r w:rsidRPr="009456C0">
          <w:rPr>
            <w:rStyle w:val="a5"/>
            <w:noProof/>
            <w:lang w:val="ru-RU"/>
          </w:rPr>
          <w:t>Лабораторна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88" w:history="1">
        <w:r w:rsidRPr="009456C0">
          <w:rPr>
            <w:rStyle w:val="a5"/>
            <w:noProof/>
          </w:rPr>
          <w:t>Завдання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89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90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91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92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93" w:history="1">
        <w:r w:rsidRPr="009456C0">
          <w:rPr>
            <w:rStyle w:val="a5"/>
            <w:noProof/>
          </w:rPr>
          <w:t>Завдання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94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95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96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97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1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98" w:history="1">
        <w:r w:rsidRPr="009456C0">
          <w:rPr>
            <w:rStyle w:val="a5"/>
            <w:noProof/>
            <w:lang w:val="ru-RU"/>
          </w:rPr>
          <w:t>Лабораторна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899" w:history="1">
        <w:r w:rsidRPr="009456C0">
          <w:rPr>
            <w:rStyle w:val="a5"/>
            <w:noProof/>
          </w:rPr>
          <w:t>Завдання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_Toc46936899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00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01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02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03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04" w:history="1">
        <w:r w:rsidRPr="009456C0">
          <w:rPr>
            <w:rStyle w:val="a5"/>
            <w:noProof/>
          </w:rPr>
          <w:t>Завдання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05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06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07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08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09" w:history="1">
        <w:r w:rsidRPr="009456C0">
          <w:rPr>
            <w:rStyle w:val="a5"/>
            <w:noProof/>
          </w:rPr>
          <w:t>Завдання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10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11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12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13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1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14" w:history="1">
        <w:r w:rsidRPr="009456C0">
          <w:rPr>
            <w:rStyle w:val="a5"/>
            <w:noProof/>
            <w:lang w:val="ru-RU"/>
          </w:rPr>
          <w:t>Лабораторна 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15" w:history="1">
        <w:r w:rsidRPr="009456C0">
          <w:rPr>
            <w:rStyle w:val="a5"/>
            <w:noProof/>
          </w:rPr>
          <w:t>Завдання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16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17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18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19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20" w:history="1">
        <w:r w:rsidRPr="009456C0">
          <w:rPr>
            <w:rStyle w:val="a5"/>
            <w:noProof/>
          </w:rPr>
          <w:t>Завдання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21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22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23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24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1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25" w:history="1">
        <w:r w:rsidRPr="009456C0">
          <w:rPr>
            <w:rStyle w:val="a5"/>
            <w:noProof/>
            <w:lang w:val="ru-RU"/>
          </w:rPr>
          <w:t>Лабораторна 5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26" w:history="1">
        <w:r w:rsidRPr="009456C0">
          <w:rPr>
            <w:rStyle w:val="a5"/>
            <w:noProof/>
          </w:rPr>
          <w:t>Завдання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27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28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29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30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1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31" w:history="1">
        <w:r w:rsidRPr="009456C0">
          <w:rPr>
            <w:rStyle w:val="a5"/>
            <w:noProof/>
            <w:lang w:val="ru-RU"/>
          </w:rPr>
          <w:t>Лабораторна 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32" w:history="1">
        <w:r w:rsidRPr="009456C0">
          <w:rPr>
            <w:rStyle w:val="a5"/>
            <w:noProof/>
          </w:rPr>
          <w:t>Завдання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33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34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35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36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37" w:history="1">
        <w:r w:rsidRPr="009456C0">
          <w:rPr>
            <w:rStyle w:val="a5"/>
            <w:noProof/>
          </w:rPr>
          <w:t>Завдання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38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39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40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41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1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42" w:history="1">
        <w:r w:rsidRPr="009456C0">
          <w:rPr>
            <w:rStyle w:val="a5"/>
            <w:noProof/>
            <w:lang w:val="ru-RU"/>
          </w:rPr>
          <w:t>Лабораторна 7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43" w:history="1">
        <w:r w:rsidRPr="009456C0">
          <w:rPr>
            <w:rStyle w:val="a5"/>
            <w:noProof/>
          </w:rPr>
          <w:t>Завдання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44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45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46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47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48" w:history="1">
        <w:r w:rsidRPr="009456C0">
          <w:rPr>
            <w:rStyle w:val="a5"/>
            <w:noProof/>
          </w:rPr>
          <w:t>Завдання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49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50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51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32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52" w:history="1">
        <w:r w:rsidRPr="009456C0">
          <w:rPr>
            <w:rStyle w:val="a5"/>
            <w:noProof/>
          </w:rPr>
          <w:t>Висноков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1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53" w:history="1">
        <w:r w:rsidRPr="009456C0">
          <w:rPr>
            <w:rStyle w:val="a5"/>
            <w:noProof/>
            <w:lang w:val="ru-RU"/>
          </w:rPr>
          <w:t>Лабораторна 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54" w:history="1">
        <w:r w:rsidRPr="009456C0">
          <w:rPr>
            <w:rStyle w:val="a5"/>
            <w:noProof/>
          </w:rPr>
          <w:t>Завдання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55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56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57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58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1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59" w:history="1">
        <w:r w:rsidRPr="009456C0">
          <w:rPr>
            <w:rStyle w:val="a5"/>
            <w:noProof/>
            <w:lang w:val="ru-RU"/>
          </w:rPr>
          <w:t>Лабораторна 9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60" w:history="1">
        <w:r w:rsidRPr="009456C0">
          <w:rPr>
            <w:rStyle w:val="a5"/>
            <w:noProof/>
          </w:rPr>
          <w:t>Завдання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61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62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63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64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1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65" w:history="1">
        <w:r w:rsidRPr="009456C0">
          <w:rPr>
            <w:rStyle w:val="a5"/>
            <w:noProof/>
            <w:lang w:val="ru-RU"/>
          </w:rPr>
          <w:t>Лабораторна 10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66" w:history="1">
        <w:r w:rsidRPr="009456C0">
          <w:rPr>
            <w:rStyle w:val="a5"/>
            <w:noProof/>
          </w:rPr>
          <w:t>Завдання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67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68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69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70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1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71" w:history="1">
        <w:r w:rsidRPr="009456C0">
          <w:rPr>
            <w:rStyle w:val="a5"/>
            <w:noProof/>
            <w:lang w:val="ru-RU"/>
          </w:rPr>
          <w:t>Лабораторна 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43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72" w:history="1">
        <w:r w:rsidRPr="009456C0">
          <w:rPr>
            <w:rStyle w:val="a5"/>
            <w:noProof/>
          </w:rPr>
          <w:t>Завдання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73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74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75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44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76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77" w:history="1">
        <w:r w:rsidRPr="009456C0">
          <w:rPr>
            <w:rStyle w:val="a5"/>
            <w:noProof/>
          </w:rPr>
          <w:t>Завдання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78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79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80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81" w:history="1">
        <w:r w:rsidRPr="009456C0">
          <w:rPr>
            <w:rStyle w:val="a5"/>
            <w:noProof/>
          </w:rPr>
          <w:t>Висноков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1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82" w:history="1">
        <w:r w:rsidRPr="009456C0">
          <w:rPr>
            <w:rStyle w:val="a5"/>
            <w:noProof/>
            <w:lang w:val="ru-RU"/>
          </w:rPr>
          <w:t>Лабораторна 12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83" w:history="1">
        <w:r w:rsidRPr="009456C0">
          <w:rPr>
            <w:rStyle w:val="a5"/>
            <w:noProof/>
          </w:rPr>
          <w:t>Завдання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84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85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86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87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1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88" w:history="1">
        <w:r w:rsidRPr="009456C0">
          <w:rPr>
            <w:rStyle w:val="a5"/>
            <w:noProof/>
            <w:lang w:val="ru-RU"/>
          </w:rPr>
          <w:t>Лабораторна 13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55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89" w:history="1">
        <w:r w:rsidRPr="009456C0">
          <w:rPr>
            <w:rStyle w:val="a5"/>
            <w:noProof/>
          </w:rPr>
          <w:t>Завдання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90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91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92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93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56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94" w:history="1">
        <w:r w:rsidRPr="009456C0">
          <w:rPr>
            <w:rStyle w:val="a5"/>
            <w:noProof/>
          </w:rPr>
          <w:t>Завдання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95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96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97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98" w:history="1">
        <w:r w:rsidRPr="009456C0">
          <w:rPr>
            <w:rStyle w:val="a5"/>
            <w:noProof/>
          </w:rPr>
          <w:t>Висноков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58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1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6999" w:history="1">
        <w:r w:rsidRPr="009456C0">
          <w:rPr>
            <w:rStyle w:val="a5"/>
            <w:noProof/>
            <w:lang w:val="ru-RU"/>
          </w:rPr>
          <w:t>Лабораторна 14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_Toc46936999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60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7000" w:history="1">
        <w:r w:rsidRPr="009456C0">
          <w:rPr>
            <w:rStyle w:val="a5"/>
            <w:noProof/>
          </w:rPr>
          <w:t>Завдання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_Toc46937000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7001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_Toc46937001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7002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_Toc46937002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7003" w:history="1">
        <w:r w:rsidRPr="009456C0">
          <w:rPr>
            <w:rStyle w:val="a5"/>
            <w:noProof/>
          </w:rPr>
          <w:t>СХЕМИ А</w:t>
        </w:r>
        <w:r w:rsidRPr="009456C0">
          <w:rPr>
            <w:rStyle w:val="a5"/>
            <w:noProof/>
          </w:rPr>
          <w:t>Л</w:t>
        </w:r>
        <w:r w:rsidRPr="009456C0">
          <w:rPr>
            <w:rStyle w:val="a5"/>
            <w:noProof/>
          </w:rPr>
          <w:t>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_Toc46937003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7004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_Toc46937004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61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7005" w:history="1">
        <w:r w:rsidRPr="009456C0">
          <w:rPr>
            <w:rStyle w:val="a5"/>
            <w:noProof/>
          </w:rPr>
          <w:t>Завдання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_Toc46937005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7006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_Toc46937006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7007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_Toc46937007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7008" w:history="1">
        <w:r w:rsidRPr="009456C0">
          <w:rPr>
            <w:rStyle w:val="a5"/>
            <w:noProof/>
          </w:rPr>
          <w:t>СХЕМИ АЛГОРИТМІВ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_Toc46937008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62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7009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_Toc46937009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63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21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7010" w:history="1">
        <w:r w:rsidRPr="009456C0">
          <w:rPr>
            <w:rStyle w:val="a5"/>
            <w:noProof/>
          </w:rPr>
          <w:t>Завдання 3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_Toc46937010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7011" w:history="1">
        <w:r w:rsidRPr="009456C0">
          <w:rPr>
            <w:rStyle w:val="a5"/>
            <w:noProof/>
          </w:rPr>
          <w:t>ПОСТАНОВКА ЗАДАЧІ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_Toc46937011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7012" w:history="1">
        <w:r w:rsidRPr="009456C0">
          <w:rPr>
            <w:rStyle w:val="a5"/>
            <w:noProof/>
          </w:rPr>
          <w:t>ТЕОРЕТИЧНІ ВІДОМОСТІ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_Toc46937012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7013" w:history="1">
        <w:r w:rsidRPr="009456C0">
          <w:rPr>
            <w:rStyle w:val="a5"/>
            <w:noProof/>
          </w:rPr>
          <w:t>СХЕМИ АЛГОРИТМІ</w:t>
        </w:r>
        <w:r w:rsidRPr="009456C0">
          <w:rPr>
            <w:rStyle w:val="a5"/>
            <w:noProof/>
          </w:rPr>
          <w:t>В</w:t>
        </w:r>
        <w:r w:rsidRPr="009456C0">
          <w:rPr>
            <w:rStyle w:val="a5"/>
            <w:noProof/>
          </w:rPr>
          <w:t xml:space="preserve"> ОСНОВНИХ ФУНКЦІЙ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_Toc46937013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06F8E" w:rsidRPr="00F5248A" w:rsidRDefault="00806F8E" w:rsidP="00806F8E">
      <w:pPr>
        <w:pStyle w:val="32"/>
        <w:tabs>
          <w:tab w:val="right" w:leader="dot" w:pos="9344"/>
        </w:tabs>
        <w:rPr>
          <w:rFonts w:ascii="Calibri" w:hAnsi="Calibri" w:cs="Times New Roman"/>
          <w:noProof/>
          <w:sz w:val="22"/>
          <w:szCs w:val="22"/>
        </w:rPr>
      </w:pPr>
      <w:hyperlink w:anchor="_Toc46937014" w:history="1">
        <w:r w:rsidRPr="009456C0">
          <w:rPr>
            <w:rStyle w:val="a5"/>
            <w:noProof/>
          </w:rPr>
          <w:t>Висновок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_Toc46937014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65</w:t>
        </w:r>
        <w:r>
          <w:rPr>
            <w:noProof/>
            <w:webHidden/>
          </w:rPr>
          <w:fldChar w:fldCharType="end"/>
        </w:r>
      </w:hyperlink>
    </w:p>
    <w:p w:rsidR="00806F8E" w:rsidRDefault="00806F8E" w:rsidP="00806F8E">
      <w:pPr>
        <w:jc w:val="center"/>
        <w:rPr>
          <w:sz w:val="28"/>
          <w:lang w:val="uk-UA"/>
        </w:rPr>
      </w:pPr>
      <w:r>
        <w:rPr>
          <w:sz w:val="28"/>
          <w:lang w:val="uk-UA"/>
        </w:rPr>
        <w:fldChar w:fldCharType="end"/>
      </w:r>
    </w:p>
    <w:p w:rsidR="00475ED7" w:rsidRDefault="00475ED7" w:rsidP="00475ED7">
      <w:pPr>
        <w:pStyle w:val="1"/>
        <w:numPr>
          <w:ilvl w:val="8"/>
          <w:numId w:val="1"/>
        </w:numPr>
        <w:rPr>
          <w:rStyle w:val="WW8Num3z8"/>
        </w:rPr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docGrid w:linePitch="360" w:charSpace="1638"/>
        </w:sectPr>
      </w:pPr>
      <w:bookmarkStart w:id="0" w:name="__RefHeading___Toc2200_2096317517"/>
      <w:bookmarkStart w:id="1" w:name="_Toc46936881"/>
      <w:bookmarkEnd w:id="0"/>
    </w:p>
    <w:p w:rsidR="00806F8E" w:rsidRPr="00475ED7" w:rsidRDefault="00806F8E" w:rsidP="00475ED7">
      <w:pPr>
        <w:pStyle w:val="1"/>
        <w:numPr>
          <w:ilvl w:val="8"/>
          <w:numId w:val="1"/>
        </w:numPr>
        <w:rPr>
          <w:rStyle w:val="WW8Num3z8"/>
        </w:rPr>
      </w:pPr>
      <w:r w:rsidRPr="00475ED7">
        <w:rPr>
          <w:rStyle w:val="WW8Num3z8"/>
        </w:rPr>
        <w:lastRenderedPageBreak/>
        <w:t>Лабораторна 1</w:t>
      </w:r>
      <w:bookmarkEnd w:id="1"/>
    </w:p>
    <w:p w:rsidR="00475ED7" w:rsidRDefault="00475ED7" w:rsidP="00475ED7">
      <w:pPr>
        <w:pStyle w:val="2"/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bookmarkStart w:id="2" w:name="_Toc46936882"/>
    </w:p>
    <w:p w:rsidR="00475ED7" w:rsidRPr="00DA79A2" w:rsidRDefault="00475ED7" w:rsidP="00475ED7">
      <w:pPr>
        <w:pStyle w:val="2"/>
      </w:pPr>
      <w:r>
        <w:lastRenderedPageBreak/>
        <w:t>Завдання 1</w:t>
      </w:r>
      <w:bookmarkEnd w:id="2"/>
    </w:p>
    <w:p w:rsidR="00475ED7" w:rsidRDefault="00475ED7" w:rsidP="00475ED7">
      <w:pPr>
        <w:pStyle w:val="3"/>
        <w:numPr>
          <w:ilvl w:val="8"/>
          <w:numId w:val="1"/>
        </w:numPr>
        <w:jc w:val="center"/>
      </w:pPr>
      <w:bookmarkStart w:id="3" w:name="__RefHeading___Toc2302_2096317517"/>
      <w:bookmarkStart w:id="4" w:name="_Toc46936883"/>
      <w:bookmarkEnd w:id="3"/>
      <w:r>
        <w:t>ПОСТАНОВКА ЗАДАЧІ</w:t>
      </w:r>
      <w:bookmarkEnd w:id="4"/>
    </w:p>
    <w:p w:rsidR="00475ED7" w:rsidRPr="00C66B1B" w:rsidRDefault="00475ED7" w:rsidP="00475ED7">
      <w:pPr>
        <w:pStyle w:val="5"/>
        <w:rPr>
          <w:sz w:val="40"/>
          <w:szCs w:val="40"/>
        </w:rPr>
      </w:pPr>
      <w:bookmarkStart w:id="5" w:name="__RefHeading___Toc3512_2096317517"/>
      <w:bookmarkEnd w:id="5"/>
      <w:r w:rsidRPr="00C66B1B">
        <w:rPr>
          <w:sz w:val="40"/>
          <w:szCs w:val="40"/>
        </w:rPr>
        <w:t>Опис завдання</w:t>
      </w:r>
    </w:p>
    <w:p w:rsidR="00475ED7" w:rsidRDefault="00475ED7" w:rsidP="00475ED7">
      <w:pPr>
        <w:pStyle w:val="a0"/>
        <w:rPr>
          <w:noProof/>
        </w:rPr>
      </w:pPr>
      <w:r w:rsidRPr="00240C82">
        <w:rPr>
          <w:noProof/>
        </w:rPr>
        <w:drawing>
          <wp:inline distT="0" distB="0" distL="0" distR="0" wp14:anchorId="285C908F" wp14:editId="022276C0">
            <wp:extent cx="5935345" cy="592455"/>
            <wp:effectExtent l="0" t="0" r="825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9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ED7" w:rsidRPr="00DA79A2" w:rsidRDefault="00475ED7" w:rsidP="00475ED7">
      <w:pPr>
        <w:pStyle w:val="a0"/>
        <w:rPr>
          <w:lang w:val="uk-UA"/>
        </w:rPr>
      </w:pPr>
      <w:r w:rsidRPr="00240C82">
        <w:rPr>
          <w:noProof/>
        </w:rPr>
        <w:drawing>
          <wp:inline distT="0" distB="0" distL="0" distR="0" wp14:anchorId="7F324B15" wp14:editId="477772B2">
            <wp:extent cx="3852545" cy="2159000"/>
            <wp:effectExtent l="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545" cy="215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ED7" w:rsidRDefault="00475ED7" w:rsidP="00475ED7">
      <w:pPr>
        <w:pStyle w:val="3"/>
        <w:jc w:val="center"/>
      </w:pPr>
      <w:bookmarkStart w:id="6" w:name="__RefHeading___Toc3404_2096317517"/>
      <w:bookmarkStart w:id="7" w:name="_Toc46936884"/>
      <w:bookmarkEnd w:id="6"/>
      <w:r>
        <w:t>ТЕОРЕТИЧНІ ВІДОМОСТІ</w:t>
      </w:r>
      <w:bookmarkEnd w:id="7"/>
    </w:p>
    <w:p w:rsidR="00475ED7" w:rsidRPr="00C66B1B" w:rsidRDefault="00475ED7" w:rsidP="00475ED7">
      <w:pPr>
        <w:pStyle w:val="a0"/>
        <w:ind w:left="708"/>
        <w:rPr>
          <w:sz w:val="32"/>
          <w:szCs w:val="32"/>
          <w:lang w:val="uk-UA"/>
        </w:rPr>
      </w:pPr>
      <w:r w:rsidRPr="00C66B1B">
        <w:rPr>
          <w:sz w:val="32"/>
          <w:szCs w:val="32"/>
        </w:rPr>
        <w:t>Для розв</w:t>
      </w:r>
      <w:r>
        <w:rPr>
          <w:sz w:val="32"/>
          <w:szCs w:val="32"/>
        </w:rPr>
        <w:t>'язвання задач</w:t>
      </w:r>
      <w:r>
        <w:rPr>
          <w:sz w:val="32"/>
          <w:szCs w:val="32"/>
          <w:lang w:val="uk-UA"/>
        </w:rPr>
        <w:t>і я скористався стандартними функціями введення-виведення(</w:t>
      </w:r>
      <w:proofErr w:type="gramStart"/>
      <w:r>
        <w:rPr>
          <w:sz w:val="32"/>
          <w:szCs w:val="32"/>
          <w:lang w:val="en-US"/>
        </w:rPr>
        <w:t>scanf</w:t>
      </w:r>
      <w:r w:rsidRPr="00C66B1B">
        <w:rPr>
          <w:sz w:val="32"/>
          <w:szCs w:val="32"/>
        </w:rPr>
        <w:t>,</w:t>
      </w:r>
      <w:r>
        <w:rPr>
          <w:sz w:val="32"/>
          <w:szCs w:val="32"/>
          <w:lang w:val="en-US"/>
        </w:rPr>
        <w:t>printf</w:t>
      </w:r>
      <w:proofErr w:type="gramEnd"/>
      <w:r>
        <w:rPr>
          <w:sz w:val="32"/>
          <w:szCs w:val="32"/>
          <w:lang w:val="uk-UA"/>
        </w:rPr>
        <w:t>) для введення та виведення даних</w:t>
      </w:r>
      <w:r w:rsidRPr="00C66B1B">
        <w:rPr>
          <w:sz w:val="32"/>
          <w:szCs w:val="32"/>
        </w:rPr>
        <w:t xml:space="preserve"> </w:t>
      </w:r>
      <w:r>
        <w:rPr>
          <w:sz w:val="32"/>
          <w:szCs w:val="32"/>
          <w:lang w:val="uk-UA"/>
        </w:rPr>
        <w:t xml:space="preserve">та умовним оператором </w:t>
      </w:r>
      <w:r>
        <w:rPr>
          <w:sz w:val="32"/>
          <w:szCs w:val="32"/>
          <w:lang w:val="en-US"/>
        </w:rPr>
        <w:t>if</w:t>
      </w:r>
      <w:r w:rsidRPr="00C66B1B">
        <w:rPr>
          <w:sz w:val="32"/>
          <w:szCs w:val="32"/>
        </w:rPr>
        <w:t>…</w:t>
      </w:r>
      <w:r>
        <w:rPr>
          <w:sz w:val="32"/>
          <w:szCs w:val="32"/>
          <w:lang w:val="en-US"/>
        </w:rPr>
        <w:t>else</w:t>
      </w:r>
      <w:r>
        <w:rPr>
          <w:sz w:val="32"/>
          <w:szCs w:val="32"/>
          <w:lang w:val="uk-UA"/>
        </w:rPr>
        <w:t xml:space="preserve"> для визначення чи належить введена точка площі яка дана за умовою задачі</w:t>
      </w:r>
      <w:r w:rsidRPr="00C66B1B">
        <w:rPr>
          <w:sz w:val="32"/>
          <w:szCs w:val="32"/>
        </w:rPr>
        <w:t xml:space="preserve">. </w:t>
      </w:r>
    </w:p>
    <w:p w:rsidR="00475ED7" w:rsidRDefault="00475ED7" w:rsidP="00475ED7">
      <w:pPr>
        <w:pStyle w:val="3"/>
        <w:jc w:val="center"/>
      </w:pPr>
      <w:bookmarkStart w:id="8" w:name="__RefHeading___Toc3409_2096317517"/>
      <w:bookmarkStart w:id="9" w:name="_Toc46936885"/>
      <w:bookmarkEnd w:id="8"/>
      <w:r>
        <w:t>СХЕМИ АЛГОРИТМІВ ОСНОВНИХ ФУНКЦІЙ</w:t>
      </w:r>
      <w:bookmarkEnd w:id="9"/>
    </w:p>
    <w:p w:rsidR="00475ED7" w:rsidRDefault="00475ED7" w:rsidP="00475ED7">
      <w:pPr>
        <w:pStyle w:val="5"/>
        <w:rPr>
          <w:sz w:val="40"/>
          <w:szCs w:val="40"/>
        </w:rPr>
      </w:pPr>
      <w:r w:rsidRPr="00C66B1B">
        <w:rPr>
          <w:sz w:val="40"/>
          <w:szCs w:val="40"/>
        </w:rPr>
        <w:t>Підключені бібліотеки</w:t>
      </w:r>
    </w:p>
    <w:p w:rsidR="00475ED7" w:rsidRPr="00806F8E" w:rsidRDefault="00475ED7" w:rsidP="00475ED7">
      <w:pPr>
        <w:pStyle w:val="HTML"/>
        <w:numPr>
          <w:ilvl w:val="0"/>
          <w:numId w:val="1"/>
        </w:numPr>
        <w:spacing w:line="276" w:lineRule="auto"/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  <w:r w:rsidRPr="00806F8E">
        <w:rPr>
          <w:rFonts w:ascii="JetBrains Mono" w:hAnsi="JetBrains Mono"/>
          <w:lang w:val="en-US"/>
        </w:rPr>
        <w:br/>
        <w:t>#include &lt;math.h&gt;</w:t>
      </w:r>
    </w:p>
    <w:p w:rsidR="00475ED7" w:rsidRPr="00C66B1B" w:rsidRDefault="00475ED7" w:rsidP="00475ED7">
      <w:pPr>
        <w:pStyle w:val="a0"/>
        <w:rPr>
          <w:lang w:val="en-US"/>
        </w:rPr>
      </w:pPr>
    </w:p>
    <w:p w:rsidR="00475ED7" w:rsidRDefault="00475ED7" w:rsidP="00475ED7">
      <w:pPr>
        <w:pStyle w:val="3"/>
        <w:jc w:val="center"/>
      </w:pPr>
      <w:bookmarkStart w:id="10" w:name="__RefHeading___Toc3716_2096317517"/>
      <w:bookmarkStart w:id="11" w:name="_Toc46936886"/>
      <w:bookmarkEnd w:id="10"/>
      <w:r>
        <w:t>Висновок</w:t>
      </w:r>
      <w:bookmarkEnd w:id="11"/>
    </w:p>
    <w:p w:rsidR="00475ED7" w:rsidRPr="00C66B1B" w:rsidRDefault="00475ED7" w:rsidP="00475ED7">
      <w:pPr>
        <w:pStyle w:val="a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була успішно написана і може визначати чи належить введена точка площі</w:t>
      </w:r>
    </w:p>
    <w:p w:rsidR="00475ED7" w:rsidRDefault="00475ED7" w:rsidP="00475ED7">
      <w:pPr>
        <w:jc w:val="center"/>
        <w:rPr>
          <w:sz w:val="28"/>
          <w:lang w:val="uk-UA"/>
        </w:rPr>
      </w:pPr>
      <w:bookmarkStart w:id="12" w:name="__RefHeading___Toc3718_2096317517"/>
      <w:bookmarkEnd w:id="12"/>
    </w:p>
    <w:p w:rsidR="00475ED7" w:rsidRPr="00475ED7" w:rsidRDefault="00475ED7" w:rsidP="00475ED7">
      <w:pPr>
        <w:pStyle w:val="a0"/>
        <w:rPr>
          <w:lang w:val="uk-UA"/>
        </w:rPr>
      </w:pPr>
    </w:p>
    <w:p w:rsidR="00475ED7" w:rsidRPr="00475ED7" w:rsidRDefault="00475ED7" w:rsidP="00475ED7">
      <w:pPr>
        <w:pStyle w:val="a0"/>
      </w:pPr>
    </w:p>
    <w:p w:rsidR="00475ED7" w:rsidRDefault="00475ED7" w:rsidP="00806F8E">
      <w:pPr>
        <w:pStyle w:val="1"/>
        <w:pageBreakBefore/>
        <w:rPr>
          <w:rStyle w:val="ListLabel1"/>
          <w:sz w:val="72"/>
          <w:szCs w:val="72"/>
        </w:rPr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bookmarkStart w:id="13" w:name="__RefHeading___Toc3737_2096317517"/>
      <w:bookmarkStart w:id="14" w:name="_Toc46936887"/>
      <w:bookmarkEnd w:id="13"/>
    </w:p>
    <w:p w:rsidR="00475ED7" w:rsidRDefault="00475ED7" w:rsidP="00475ED7">
      <w:pPr>
        <w:pStyle w:val="1"/>
        <w:pageBreakBefore/>
        <w:rPr>
          <w:rStyle w:val="ListLabel1"/>
          <w:sz w:val="72"/>
          <w:szCs w:val="72"/>
        </w:rPr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bookmarkStart w:id="15" w:name="_Toc46936888"/>
      <w:bookmarkEnd w:id="14"/>
      <w:r w:rsidRPr="00475ED7">
        <w:rPr>
          <w:rStyle w:val="ListLabel1"/>
          <w:sz w:val="72"/>
          <w:szCs w:val="72"/>
        </w:rPr>
        <w:lastRenderedPageBreak/>
        <w:t>Лабораторна 2</w:t>
      </w:r>
    </w:p>
    <w:p w:rsidR="00806F8E" w:rsidRPr="00DA79A2" w:rsidRDefault="00806F8E" w:rsidP="00806F8E">
      <w:pPr>
        <w:pStyle w:val="2"/>
      </w:pPr>
      <w:r>
        <w:lastRenderedPageBreak/>
        <w:t>Завдання 1</w:t>
      </w:r>
      <w:bookmarkEnd w:id="15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16" w:name="_Toc46936889"/>
      <w:r>
        <w:t>ПОСТАНОВКА ЗАДАЧІ</w:t>
      </w:r>
      <w:bookmarkEnd w:id="16"/>
    </w:p>
    <w:p w:rsidR="00806F8E" w:rsidRDefault="00806F8E" w:rsidP="00806F8E">
      <w:pPr>
        <w:pStyle w:val="5"/>
      </w:pPr>
      <w:r>
        <w:t>Опис завдання</w:t>
      </w:r>
    </w:p>
    <w:p w:rsidR="00806F8E" w:rsidRPr="00177E2C" w:rsidRDefault="00806F8E" w:rsidP="00806F8E">
      <w:pPr>
        <w:pStyle w:val="a0"/>
        <w:rPr>
          <w:lang w:val="uk-UA"/>
        </w:rPr>
      </w:pPr>
      <w:r w:rsidRPr="00240C82">
        <w:rPr>
          <w:noProof/>
        </w:rPr>
        <w:drawing>
          <wp:inline distT="0" distB="0" distL="0" distR="0">
            <wp:extent cx="5943600" cy="533400"/>
            <wp:effectExtent l="0" t="0" r="0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17" w:name="_Toc46936890"/>
      <w:r>
        <w:t>ТЕОРЕТИЧНІ ВІДОМОСТІ</w:t>
      </w:r>
      <w:bookmarkEnd w:id="17"/>
    </w:p>
    <w:p w:rsidR="00806F8E" w:rsidRPr="00DA53EC" w:rsidRDefault="00806F8E" w:rsidP="00806F8E">
      <w:pPr>
        <w:pStyle w:val="a0"/>
        <w:rPr>
          <w:sz w:val="28"/>
          <w:szCs w:val="28"/>
          <w:lang w:val="uk-UA"/>
        </w:rPr>
      </w:pPr>
      <w:r w:rsidRPr="00DA53EC">
        <w:rPr>
          <w:sz w:val="28"/>
          <w:szCs w:val="28"/>
        </w:rPr>
        <w:t>Для розв'язвання задач</w:t>
      </w:r>
      <w:r w:rsidRPr="00DA53EC">
        <w:rPr>
          <w:sz w:val="28"/>
          <w:szCs w:val="28"/>
          <w:lang w:val="uk-UA"/>
        </w:rPr>
        <w:t>і я скористався цикл</w:t>
      </w:r>
      <w:r>
        <w:rPr>
          <w:sz w:val="28"/>
          <w:szCs w:val="28"/>
          <w:lang w:val="uk-UA"/>
        </w:rPr>
        <w:t>ом</w:t>
      </w:r>
      <w:r w:rsidRPr="00DA53EC">
        <w:rPr>
          <w:sz w:val="28"/>
          <w:szCs w:val="28"/>
          <w:lang w:val="uk-UA"/>
        </w:rPr>
        <w:t xml:space="preserve"> </w:t>
      </w:r>
      <w:r w:rsidRPr="00DA53EC">
        <w:rPr>
          <w:sz w:val="28"/>
          <w:szCs w:val="28"/>
          <w:lang w:val="en-US"/>
        </w:rPr>
        <w:t>for</w:t>
      </w:r>
      <w:r w:rsidRPr="00DA53EC">
        <w:rPr>
          <w:sz w:val="28"/>
          <w:szCs w:val="28"/>
        </w:rPr>
        <w:t xml:space="preserve">, </w:t>
      </w:r>
      <w:r w:rsidRPr="00DA53EC">
        <w:rPr>
          <w:sz w:val="28"/>
          <w:szCs w:val="28"/>
          <w:lang w:val="uk-UA"/>
        </w:rPr>
        <w:t xml:space="preserve">функцію </w:t>
      </w:r>
      <w:r w:rsidRPr="00DA53EC">
        <w:rPr>
          <w:sz w:val="28"/>
          <w:szCs w:val="28"/>
          <w:lang w:val="en-US"/>
        </w:rPr>
        <w:t>srand</w:t>
      </w:r>
      <w:r w:rsidRPr="00DA53EC">
        <w:rPr>
          <w:sz w:val="28"/>
          <w:szCs w:val="28"/>
        </w:rPr>
        <w:t xml:space="preserve"> </w:t>
      </w:r>
      <w:r w:rsidRPr="00DA53EC">
        <w:rPr>
          <w:sz w:val="28"/>
          <w:szCs w:val="28"/>
          <w:lang w:val="uk-UA"/>
        </w:rPr>
        <w:t>для того, щоб кожного запуску масиви заповнювалися новими випадковими числами.</w:t>
      </w:r>
    </w:p>
    <w:p w:rsidR="00806F8E" w:rsidRDefault="00806F8E" w:rsidP="00806F8E">
      <w:pPr>
        <w:pStyle w:val="3"/>
        <w:jc w:val="center"/>
      </w:pPr>
      <w:bookmarkStart w:id="18" w:name="_Toc46936891"/>
      <w:r>
        <w:t>СХЕМИ АЛГОРИТМІВ ОСНОВНИХ ФУНКЦІЙ</w:t>
      </w:r>
      <w:bookmarkEnd w:id="18"/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DF585C">
        <w:rPr>
          <w:sz w:val="40"/>
          <w:szCs w:val="40"/>
        </w:rPr>
        <w:t>Підключені бібліотеки</w:t>
      </w:r>
      <w:r>
        <w:rPr>
          <w:sz w:val="40"/>
          <w:szCs w:val="40"/>
        </w:rPr>
        <w:t xml:space="preserve"> та макроси</w:t>
      </w:r>
    </w:p>
    <w:p w:rsidR="00806F8E" w:rsidRPr="00806F8E" w:rsidRDefault="00806F8E" w:rsidP="00806F8E">
      <w:pPr>
        <w:pStyle w:val="HTML"/>
        <w:numPr>
          <w:ilvl w:val="0"/>
          <w:numId w:val="1"/>
        </w:numPr>
        <w:spacing w:line="276" w:lineRule="auto"/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  <w:r w:rsidRPr="00806F8E">
        <w:rPr>
          <w:rFonts w:ascii="JetBrains Mono" w:hAnsi="JetBrains Mono"/>
          <w:lang w:val="en-US"/>
        </w:rPr>
        <w:br/>
        <w:t>#define N 9</w:t>
      </w:r>
    </w:p>
    <w:p w:rsidR="00806F8E" w:rsidRPr="00DF585C" w:rsidRDefault="00806F8E" w:rsidP="00806F8E">
      <w:pPr>
        <w:pStyle w:val="a0"/>
        <w:rPr>
          <w:lang w:val="en-US"/>
        </w:rPr>
      </w:pPr>
    </w:p>
    <w:p w:rsidR="00806F8E" w:rsidRDefault="00806F8E" w:rsidP="00806F8E">
      <w:pPr>
        <w:pStyle w:val="3"/>
        <w:jc w:val="center"/>
      </w:pPr>
      <w:bookmarkStart w:id="19" w:name="_Toc46936892"/>
      <w:r>
        <w:t>Висновок</w:t>
      </w:r>
      <w:bookmarkEnd w:id="19"/>
    </w:p>
    <w:p w:rsidR="00806F8E" w:rsidRPr="00DA53EC" w:rsidRDefault="00806F8E" w:rsidP="00806F8E">
      <w:pPr>
        <w:pStyle w:val="a0"/>
      </w:pPr>
      <w:r>
        <w:rPr>
          <w:sz w:val="28"/>
          <w:szCs w:val="28"/>
          <w:lang w:val="uk-UA"/>
        </w:rPr>
        <w:t>Програгама успішно записую і виводить перший масив у зворотньому порядку</w:t>
      </w:r>
    </w:p>
    <w:p w:rsidR="00806F8E" w:rsidRDefault="00806F8E" w:rsidP="00806F8E">
      <w:pPr>
        <w:pStyle w:val="a0"/>
        <w:rPr>
          <w:lang w:val="uk-UA"/>
        </w:rPr>
      </w:pPr>
    </w:p>
    <w:p w:rsidR="00806F8E" w:rsidRPr="00DA79A2" w:rsidRDefault="00806F8E" w:rsidP="00806F8E">
      <w:pPr>
        <w:pStyle w:val="2"/>
      </w:pPr>
      <w:bookmarkStart w:id="20" w:name="_Toc46936893"/>
      <w:r>
        <w:t>Завдання 2</w:t>
      </w:r>
      <w:bookmarkEnd w:id="20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21" w:name="_Toc46936894"/>
      <w:r>
        <w:t>ПОСТАНОВКА ЗАДАЧІ</w:t>
      </w:r>
      <w:bookmarkEnd w:id="21"/>
    </w:p>
    <w:p w:rsidR="00806F8E" w:rsidRDefault="00806F8E" w:rsidP="00806F8E">
      <w:pPr>
        <w:pStyle w:val="5"/>
      </w:pPr>
      <w:r>
        <w:t>Опис завдання</w:t>
      </w:r>
    </w:p>
    <w:p w:rsidR="00806F8E" w:rsidRPr="00DA53EC" w:rsidRDefault="00806F8E" w:rsidP="00806F8E">
      <w:pPr>
        <w:pStyle w:val="a0"/>
        <w:rPr>
          <w:lang w:val="uk-UA"/>
        </w:rPr>
      </w:pPr>
      <w:r w:rsidRPr="00240C82">
        <w:rPr>
          <w:noProof/>
        </w:rPr>
        <w:drawing>
          <wp:inline distT="0" distB="0" distL="0" distR="0">
            <wp:extent cx="5935345" cy="736600"/>
            <wp:effectExtent l="0" t="0" r="8255" b="6350"/>
            <wp:docPr id="53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73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22" w:name="_Toc46936895"/>
      <w:r>
        <w:t>ТЕОРЕТИЧНІ ВІДОМОСТІ</w:t>
      </w:r>
      <w:bookmarkEnd w:id="22"/>
    </w:p>
    <w:p w:rsidR="00806F8E" w:rsidRPr="00B47755" w:rsidRDefault="00806F8E" w:rsidP="00806F8E">
      <w:pPr>
        <w:pStyle w:val="a0"/>
      </w:pPr>
      <w:r w:rsidRPr="00B47755">
        <w:rPr>
          <w:sz w:val="28"/>
          <w:szCs w:val="28"/>
          <w:lang w:val="uk-UA"/>
        </w:rPr>
        <w:t xml:space="preserve">Заповнював масив за допомогою циклу </w:t>
      </w:r>
      <w:r w:rsidRPr="00B47755">
        <w:rPr>
          <w:sz w:val="28"/>
          <w:szCs w:val="28"/>
          <w:lang w:val="en-US"/>
        </w:rPr>
        <w:t>for</w:t>
      </w:r>
      <w:r w:rsidRPr="00B47755">
        <w:rPr>
          <w:sz w:val="28"/>
          <w:szCs w:val="28"/>
        </w:rPr>
        <w:t xml:space="preserve"> </w:t>
      </w:r>
      <w:r w:rsidRPr="00B47755">
        <w:rPr>
          <w:sz w:val="28"/>
          <w:szCs w:val="28"/>
          <w:lang w:val="uk-UA"/>
        </w:rPr>
        <w:t>та за допомогою функції</w:t>
      </w:r>
      <w:r w:rsidRPr="00B47755">
        <w:rPr>
          <w:sz w:val="28"/>
          <w:szCs w:val="28"/>
        </w:rPr>
        <w:t xml:space="preserve"> </w:t>
      </w:r>
      <w:r w:rsidRPr="00B47755">
        <w:rPr>
          <w:sz w:val="28"/>
          <w:szCs w:val="28"/>
          <w:lang w:val="uk-UA"/>
        </w:rPr>
        <w:t xml:space="preserve">псевдовипадкових чисел </w:t>
      </w:r>
      <w:r w:rsidRPr="00B47755">
        <w:rPr>
          <w:sz w:val="28"/>
          <w:szCs w:val="28"/>
          <w:lang w:val="en-US"/>
        </w:rPr>
        <w:t>rand</w:t>
      </w:r>
      <w:r w:rsidRPr="00B47755">
        <w:rPr>
          <w:sz w:val="28"/>
          <w:szCs w:val="28"/>
        </w:rPr>
        <w:t xml:space="preserve"> </w:t>
      </w:r>
      <w:r w:rsidRPr="00B47755">
        <w:rPr>
          <w:sz w:val="28"/>
          <w:szCs w:val="28"/>
          <w:lang w:val="uk-UA"/>
        </w:rPr>
        <w:t>та</w:t>
      </w:r>
      <w:r>
        <w:rPr>
          <w:lang w:val="uk-UA"/>
        </w:rPr>
        <w:t xml:space="preserve"> </w:t>
      </w:r>
      <w:r w:rsidRPr="00DA53EC">
        <w:rPr>
          <w:sz w:val="28"/>
          <w:szCs w:val="28"/>
          <w:lang w:val="uk-UA"/>
        </w:rPr>
        <w:t>функці</w:t>
      </w:r>
      <w:r>
        <w:rPr>
          <w:sz w:val="28"/>
          <w:szCs w:val="28"/>
          <w:lang w:val="uk-UA"/>
        </w:rPr>
        <w:t>є</w:t>
      </w:r>
      <w:r w:rsidRPr="00DA53EC">
        <w:rPr>
          <w:sz w:val="28"/>
          <w:szCs w:val="28"/>
          <w:lang w:val="uk-UA"/>
        </w:rPr>
        <w:t xml:space="preserve">ю </w:t>
      </w:r>
      <w:r w:rsidRPr="00DA53EC">
        <w:rPr>
          <w:sz w:val="28"/>
          <w:szCs w:val="28"/>
          <w:lang w:val="en-US"/>
        </w:rPr>
        <w:t>srand</w:t>
      </w:r>
      <w:r w:rsidRPr="00DA53EC">
        <w:rPr>
          <w:sz w:val="28"/>
          <w:szCs w:val="28"/>
        </w:rPr>
        <w:t xml:space="preserve"> </w:t>
      </w:r>
      <w:r w:rsidRPr="00DA53EC">
        <w:rPr>
          <w:sz w:val="28"/>
          <w:szCs w:val="28"/>
          <w:lang w:val="uk-UA"/>
        </w:rPr>
        <w:t>для того, щоб кожного запуску масиви заповнювалися новими випадковими числами.</w:t>
      </w:r>
      <w:r>
        <w:rPr>
          <w:sz w:val="28"/>
          <w:szCs w:val="28"/>
          <w:lang w:val="uk-UA"/>
        </w:rPr>
        <w:t xml:space="preserve">Також використовував умовні оператори </w:t>
      </w:r>
      <w:r>
        <w:rPr>
          <w:sz w:val="28"/>
          <w:szCs w:val="28"/>
          <w:lang w:val="en-US"/>
        </w:rPr>
        <w:t>if</w:t>
      </w:r>
      <w:r>
        <w:rPr>
          <w:sz w:val="28"/>
          <w:szCs w:val="28"/>
        </w:rPr>
        <w:t>…</w:t>
      </w:r>
      <w:r>
        <w:rPr>
          <w:sz w:val="28"/>
          <w:szCs w:val="28"/>
          <w:lang w:val="en-US"/>
        </w:rPr>
        <w:t>else</w:t>
      </w:r>
      <w:r w:rsidRPr="00B47755">
        <w:rPr>
          <w:sz w:val="28"/>
          <w:szCs w:val="28"/>
        </w:rPr>
        <w:t>.</w:t>
      </w:r>
      <w:r>
        <w:rPr>
          <w:lang w:val="uk-UA"/>
        </w:rPr>
        <w:t xml:space="preserve"> </w:t>
      </w:r>
    </w:p>
    <w:p w:rsidR="00475ED7" w:rsidRDefault="00475ED7" w:rsidP="00475ED7">
      <w:pPr>
        <w:pStyle w:val="3"/>
        <w:numPr>
          <w:ilvl w:val="0"/>
          <w:numId w:val="0"/>
        </w:numPr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bookmarkStart w:id="23" w:name="_Toc46936896"/>
    </w:p>
    <w:p w:rsidR="00806F8E" w:rsidRDefault="00806F8E" w:rsidP="00475ED7">
      <w:pPr>
        <w:pStyle w:val="3"/>
        <w:numPr>
          <w:ilvl w:val="0"/>
          <w:numId w:val="0"/>
        </w:numPr>
      </w:pPr>
      <w:r>
        <w:lastRenderedPageBreak/>
        <w:t>СХЕМИ АЛГОРИТМІВ ОСНОВНИХ ФУНКЦІЙ</w:t>
      </w:r>
      <w:bookmarkEnd w:id="23"/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Підключені бібліотеки та макроси</w:t>
      </w:r>
    </w:p>
    <w:p w:rsidR="00806F8E" w:rsidRPr="00806F8E" w:rsidRDefault="00806F8E" w:rsidP="00806F8E">
      <w:pPr>
        <w:pStyle w:val="HTML"/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  <w:r w:rsidRPr="00806F8E">
        <w:rPr>
          <w:rFonts w:ascii="JetBrains Mono" w:hAnsi="JetBrains Mono"/>
          <w:lang w:val="en-US"/>
        </w:rPr>
        <w:br/>
        <w:t>#include &lt;stdbool.h&gt;</w:t>
      </w:r>
      <w:r w:rsidRPr="00806F8E">
        <w:rPr>
          <w:rFonts w:ascii="JetBrains Mono" w:hAnsi="JetBrains Mono"/>
          <w:lang w:val="en-US"/>
        </w:rPr>
        <w:br/>
        <w:t>#include &lt;math.h&gt;</w:t>
      </w:r>
      <w:r w:rsidRPr="00806F8E">
        <w:rPr>
          <w:rFonts w:ascii="JetBrains Mono" w:hAnsi="JetBrains Mono"/>
          <w:lang w:val="en-US"/>
        </w:rPr>
        <w:br/>
        <w:t>#include &lt;time.h&gt;</w:t>
      </w:r>
      <w:r w:rsidRPr="00806F8E">
        <w:rPr>
          <w:rFonts w:ascii="JetBrains Mono" w:hAnsi="JetBrains Mono"/>
          <w:lang w:val="en-US"/>
        </w:rPr>
        <w:br/>
        <w:t>#define N 10</w:t>
      </w:r>
    </w:p>
    <w:p w:rsidR="00806F8E" w:rsidRDefault="00806F8E" w:rsidP="00806F8E">
      <w:pPr>
        <w:pStyle w:val="3"/>
        <w:jc w:val="center"/>
      </w:pPr>
      <w:bookmarkStart w:id="24" w:name="_Toc46936897"/>
      <w:r>
        <w:t>Висновок</w:t>
      </w:r>
      <w:bookmarkEnd w:id="24"/>
    </w:p>
    <w:p w:rsidR="00806F8E" w:rsidRPr="00B47755" w:rsidRDefault="00806F8E" w:rsidP="00806F8E">
      <w:pPr>
        <w:pStyle w:val="a0"/>
        <w:rPr>
          <w:sz w:val="28"/>
          <w:szCs w:val="28"/>
          <w:lang w:val="uk-UA"/>
        </w:rPr>
      </w:pPr>
      <w:r w:rsidRPr="00B47755">
        <w:rPr>
          <w:sz w:val="28"/>
          <w:szCs w:val="28"/>
          <w:lang w:val="uk-UA"/>
        </w:rPr>
        <w:t>Програма успішно знаходить 3 максимальні числа та рахує їх середнє геометричне</w:t>
      </w:r>
      <w:r>
        <w:rPr>
          <w:sz w:val="28"/>
          <w:szCs w:val="28"/>
          <w:lang w:val="uk-UA"/>
        </w:rPr>
        <w:t>.</w:t>
      </w:r>
    </w:p>
    <w:p w:rsidR="00475ED7" w:rsidRDefault="00475ED7" w:rsidP="00806F8E">
      <w:pPr>
        <w:pStyle w:val="a0"/>
        <w:rPr>
          <w:lang w:val="uk-UA"/>
        </w:rPr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docGrid w:linePitch="360" w:charSpace="1638"/>
        </w:sectPr>
      </w:pPr>
    </w:p>
    <w:p w:rsidR="00475ED7" w:rsidRDefault="00475ED7" w:rsidP="00475ED7">
      <w:pPr>
        <w:pStyle w:val="1"/>
        <w:pageBreakBefore/>
        <w:rPr>
          <w:lang w:val="ru-RU"/>
        </w:rPr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bookmarkStart w:id="25" w:name="_Toc46936899"/>
      <w:r>
        <w:rPr>
          <w:lang w:val="ru-RU"/>
        </w:rPr>
        <w:lastRenderedPageBreak/>
        <w:t>Лабораторна 3</w:t>
      </w:r>
    </w:p>
    <w:p w:rsidR="00806F8E" w:rsidRPr="00DA79A2" w:rsidRDefault="00806F8E" w:rsidP="00806F8E">
      <w:pPr>
        <w:pStyle w:val="2"/>
      </w:pPr>
      <w:r>
        <w:lastRenderedPageBreak/>
        <w:t>Завдання 1</w:t>
      </w:r>
      <w:bookmarkEnd w:id="25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26" w:name="_Toc46936900"/>
      <w:r>
        <w:t>ПОСТАНОВКА ЗАДАЧІ</w:t>
      </w:r>
      <w:bookmarkEnd w:id="26"/>
    </w:p>
    <w:p w:rsidR="00806F8E" w:rsidRDefault="00806F8E" w:rsidP="00806F8E">
      <w:pPr>
        <w:pStyle w:val="5"/>
      </w:pPr>
      <w:r>
        <w:t>Опис завдання</w:t>
      </w:r>
    </w:p>
    <w:p w:rsidR="00806F8E" w:rsidRPr="00177E2C" w:rsidRDefault="00806F8E" w:rsidP="00806F8E">
      <w:pPr>
        <w:pStyle w:val="a0"/>
        <w:rPr>
          <w:lang w:val="uk-UA"/>
        </w:rPr>
      </w:pPr>
      <w:r w:rsidRPr="00A7078F">
        <w:rPr>
          <w:noProof/>
        </w:rPr>
        <w:drawing>
          <wp:inline distT="0" distB="0" distL="0" distR="0">
            <wp:extent cx="5935345" cy="525145"/>
            <wp:effectExtent l="0" t="0" r="8255" b="825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27" w:name="_Toc46936901"/>
      <w:r>
        <w:t>ТЕОРЕТИЧНІ ВІДОМОСТІ</w:t>
      </w:r>
      <w:bookmarkEnd w:id="27"/>
    </w:p>
    <w:p w:rsidR="00806F8E" w:rsidRPr="00B47755" w:rsidRDefault="00806F8E" w:rsidP="00806F8E">
      <w:pPr>
        <w:pStyle w:val="a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розв’язання цієї задачі я використав цикл </w:t>
      </w:r>
      <w:r>
        <w:rPr>
          <w:sz w:val="28"/>
          <w:szCs w:val="28"/>
          <w:lang w:val="en-US"/>
        </w:rPr>
        <w:t>for</w:t>
      </w:r>
      <w:r>
        <w:rPr>
          <w:sz w:val="28"/>
          <w:szCs w:val="28"/>
          <w:lang w:val="uk-UA"/>
        </w:rPr>
        <w:t xml:space="preserve">, стандартну функцію виведення та функцію </w:t>
      </w:r>
      <w:r>
        <w:rPr>
          <w:sz w:val="28"/>
          <w:szCs w:val="28"/>
          <w:lang w:val="en-US"/>
        </w:rPr>
        <w:t>pow</w:t>
      </w:r>
      <w:r w:rsidRPr="00B47755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для піднесення до степеня.</w:t>
      </w:r>
    </w:p>
    <w:p w:rsidR="00806F8E" w:rsidRDefault="00806F8E" w:rsidP="00806F8E">
      <w:pPr>
        <w:pStyle w:val="3"/>
        <w:jc w:val="center"/>
      </w:pPr>
      <w:bookmarkStart w:id="28" w:name="_Toc46936902"/>
      <w:r>
        <w:t>СХЕМИ АЛГОРИТМІВ ОСНОВНИХ ФУНКЦІЙ</w:t>
      </w:r>
      <w:bookmarkEnd w:id="28"/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DF585C">
        <w:rPr>
          <w:sz w:val="40"/>
          <w:szCs w:val="40"/>
        </w:rPr>
        <w:t>Підключені бібліотеки</w:t>
      </w:r>
      <w:r>
        <w:rPr>
          <w:sz w:val="40"/>
          <w:szCs w:val="40"/>
        </w:rPr>
        <w:t xml:space="preserve"> та макроси</w:t>
      </w:r>
    </w:p>
    <w:p w:rsidR="00806F8E" w:rsidRPr="00806F8E" w:rsidRDefault="00806F8E" w:rsidP="00806F8E">
      <w:pPr>
        <w:pStyle w:val="HTML"/>
        <w:numPr>
          <w:ilvl w:val="0"/>
          <w:numId w:val="1"/>
        </w:numPr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  <w:r w:rsidRPr="00806F8E">
        <w:rPr>
          <w:rFonts w:ascii="JetBrains Mono" w:hAnsi="JetBrains Mono"/>
          <w:lang w:val="en-US"/>
        </w:rPr>
        <w:br/>
        <w:t>#include &lt;math.h&gt;</w:t>
      </w:r>
      <w:r w:rsidRPr="00806F8E">
        <w:rPr>
          <w:rFonts w:ascii="JetBrains Mono" w:hAnsi="JetBrains Mono"/>
          <w:lang w:val="en-US"/>
        </w:rPr>
        <w:br/>
        <w:t>#include &lt;time.h&gt;</w:t>
      </w:r>
      <w:r w:rsidRPr="00806F8E">
        <w:rPr>
          <w:rFonts w:ascii="JetBrains Mono" w:hAnsi="JetBrains Mono"/>
          <w:lang w:val="en-US"/>
        </w:rPr>
        <w:br/>
        <w:t>#define N 4</w:t>
      </w:r>
      <w:r w:rsidRPr="00806F8E">
        <w:rPr>
          <w:rFonts w:ascii="JetBrains Mono" w:hAnsi="JetBrains Mono"/>
          <w:lang w:val="en-US"/>
        </w:rPr>
        <w:br/>
        <w:t>#define M 6</w:t>
      </w:r>
    </w:p>
    <w:p w:rsidR="00806F8E" w:rsidRDefault="00806F8E" w:rsidP="00806F8E">
      <w:pPr>
        <w:pStyle w:val="3"/>
        <w:jc w:val="center"/>
      </w:pPr>
      <w:bookmarkStart w:id="29" w:name="_Toc46936903"/>
      <w:r>
        <w:t>Висновок</w:t>
      </w:r>
      <w:bookmarkEnd w:id="29"/>
    </w:p>
    <w:p w:rsidR="00806F8E" w:rsidRPr="001975E5" w:rsidRDefault="00806F8E" w:rsidP="00806F8E">
      <w:pPr>
        <w:pStyle w:val="a0"/>
        <w:rPr>
          <w:sz w:val="28"/>
          <w:szCs w:val="28"/>
          <w:lang w:val="uk-UA"/>
        </w:rPr>
      </w:pPr>
      <w:r w:rsidRPr="001975E5">
        <w:rPr>
          <w:sz w:val="28"/>
          <w:szCs w:val="28"/>
          <w:lang w:val="uk-UA"/>
        </w:rPr>
        <w:t>Програма успішно виводить середнє геометричне значення матриці</w:t>
      </w:r>
    </w:p>
    <w:p w:rsidR="00806F8E" w:rsidRDefault="00806F8E" w:rsidP="00806F8E">
      <w:pPr>
        <w:pStyle w:val="a0"/>
        <w:rPr>
          <w:lang w:val="uk-UA"/>
        </w:rPr>
      </w:pPr>
    </w:p>
    <w:p w:rsidR="00806F8E" w:rsidRPr="00DA79A2" w:rsidRDefault="00806F8E" w:rsidP="00806F8E">
      <w:pPr>
        <w:pStyle w:val="2"/>
      </w:pPr>
      <w:bookmarkStart w:id="30" w:name="_Toc46936904"/>
      <w:r>
        <w:t>Завдання 2</w:t>
      </w:r>
      <w:bookmarkEnd w:id="30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31" w:name="_Toc46936905"/>
      <w:r>
        <w:t>ПОСТАНОВКА ЗАДАЧІ</w:t>
      </w:r>
      <w:bookmarkEnd w:id="31"/>
    </w:p>
    <w:p w:rsidR="00806F8E" w:rsidRDefault="00806F8E" w:rsidP="00806F8E">
      <w:pPr>
        <w:pStyle w:val="5"/>
      </w:pPr>
      <w:r>
        <w:t>Опис завдання</w:t>
      </w:r>
    </w:p>
    <w:p w:rsidR="00806F8E" w:rsidRPr="00DA53EC" w:rsidRDefault="00806F8E" w:rsidP="00806F8E">
      <w:pPr>
        <w:pStyle w:val="a0"/>
        <w:rPr>
          <w:lang w:val="uk-UA"/>
        </w:rPr>
      </w:pPr>
      <w:r w:rsidRPr="00A7078F">
        <w:rPr>
          <w:noProof/>
        </w:rPr>
        <w:drawing>
          <wp:inline distT="0" distB="0" distL="0" distR="0">
            <wp:extent cx="5579745" cy="694055"/>
            <wp:effectExtent l="0" t="0" r="190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69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32" w:name="_Toc46936906"/>
      <w:r>
        <w:t>ТЕОРЕТИЧНІ ВІДОМОСТІ</w:t>
      </w:r>
      <w:bookmarkEnd w:id="32"/>
    </w:p>
    <w:p w:rsidR="00806F8E" w:rsidRPr="006064A9" w:rsidRDefault="00806F8E" w:rsidP="00806F8E">
      <w:pPr>
        <w:pStyle w:val="a0"/>
        <w:rPr>
          <w:sz w:val="28"/>
          <w:szCs w:val="28"/>
        </w:rPr>
      </w:pPr>
      <w:r>
        <w:rPr>
          <w:sz w:val="28"/>
          <w:szCs w:val="28"/>
          <w:lang w:val="uk-UA"/>
        </w:rPr>
        <w:t>Для розв</w:t>
      </w:r>
      <w:r w:rsidRPr="006064A9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звання цієї задачі я використав цикл </w:t>
      </w:r>
      <w:r>
        <w:rPr>
          <w:sz w:val="28"/>
          <w:szCs w:val="28"/>
          <w:lang w:val="en-US"/>
        </w:rPr>
        <w:t>for</w:t>
      </w:r>
      <w:r w:rsidRPr="006064A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стандартну функцію виведення</w:t>
      </w:r>
      <w:r w:rsidRPr="006064A9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printf</w:t>
      </w:r>
      <w:r w:rsidRPr="006064A9">
        <w:rPr>
          <w:sz w:val="28"/>
          <w:szCs w:val="28"/>
        </w:rPr>
        <w:t>.</w:t>
      </w:r>
    </w:p>
    <w:p w:rsidR="00806F8E" w:rsidRDefault="00806F8E" w:rsidP="00806F8E">
      <w:pPr>
        <w:pStyle w:val="3"/>
        <w:jc w:val="center"/>
      </w:pPr>
      <w:bookmarkStart w:id="33" w:name="_Toc46936907"/>
      <w:r>
        <w:t>СХЕМИ АЛГОРИТМІВ ОСНОВНИХ ФУНКЦІЙ</w:t>
      </w:r>
      <w:bookmarkEnd w:id="33"/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Підключені бібліотеки та макроси</w:t>
      </w:r>
    </w:p>
    <w:p w:rsidR="00806F8E" w:rsidRPr="00806F8E" w:rsidRDefault="00806F8E" w:rsidP="00806F8E">
      <w:pPr>
        <w:pStyle w:val="HTML"/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lastRenderedPageBreak/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  <w:r w:rsidRPr="00806F8E">
        <w:rPr>
          <w:rFonts w:ascii="JetBrains Mono" w:hAnsi="JetBrains Mono"/>
          <w:lang w:val="en-US"/>
        </w:rPr>
        <w:br/>
        <w:t>#include &lt;math.h&gt;</w:t>
      </w:r>
      <w:r w:rsidRPr="00806F8E">
        <w:rPr>
          <w:rFonts w:ascii="JetBrains Mono" w:hAnsi="JetBrains Mono"/>
          <w:lang w:val="en-US"/>
        </w:rPr>
        <w:br/>
        <w:t>#include &lt;time.h&gt;</w:t>
      </w:r>
      <w:r w:rsidRPr="00806F8E">
        <w:rPr>
          <w:rFonts w:ascii="JetBrains Mono" w:hAnsi="JetBrains Mono"/>
          <w:lang w:val="en-US"/>
        </w:rPr>
        <w:br/>
        <w:t>#define N 4</w:t>
      </w:r>
      <w:r w:rsidRPr="00806F8E">
        <w:rPr>
          <w:rFonts w:ascii="JetBrains Mono" w:hAnsi="JetBrains Mono"/>
          <w:lang w:val="en-US"/>
        </w:rPr>
        <w:br/>
        <w:t>#define M 6</w:t>
      </w:r>
    </w:p>
    <w:p w:rsidR="00806F8E" w:rsidRDefault="00806F8E" w:rsidP="00806F8E">
      <w:pPr>
        <w:pStyle w:val="3"/>
        <w:jc w:val="center"/>
      </w:pPr>
      <w:bookmarkStart w:id="34" w:name="_Toc46936908"/>
      <w:r>
        <w:t>Висновок</w:t>
      </w:r>
      <w:bookmarkEnd w:id="34"/>
    </w:p>
    <w:p w:rsidR="00806F8E" w:rsidRPr="001975E5" w:rsidRDefault="00806F8E" w:rsidP="00806F8E">
      <w:pPr>
        <w:pStyle w:val="a0"/>
        <w:rPr>
          <w:sz w:val="28"/>
          <w:szCs w:val="28"/>
          <w:lang w:val="uk-UA"/>
        </w:rPr>
      </w:pPr>
      <w:r w:rsidRPr="001975E5">
        <w:rPr>
          <w:sz w:val="28"/>
          <w:szCs w:val="28"/>
          <w:lang w:val="uk-UA"/>
        </w:rPr>
        <w:t>Програма успішно міняє місцями перший та максимальний елемент</w:t>
      </w:r>
    </w:p>
    <w:p w:rsidR="00806F8E" w:rsidRDefault="00806F8E" w:rsidP="00806F8E">
      <w:pPr>
        <w:pStyle w:val="5"/>
      </w:pPr>
      <w:r>
        <w:t>Додаток(б)</w:t>
      </w:r>
    </w:p>
    <w:p w:rsidR="00806F8E" w:rsidRPr="00B47755" w:rsidRDefault="00806F8E" w:rsidP="00806F8E">
      <w:pPr>
        <w:pStyle w:val="a0"/>
        <w:rPr>
          <w:lang w:val="uk-UA"/>
        </w:rPr>
      </w:pPr>
    </w:p>
    <w:p w:rsidR="00806F8E" w:rsidRPr="00DA79A2" w:rsidRDefault="00806F8E" w:rsidP="00806F8E">
      <w:pPr>
        <w:pStyle w:val="2"/>
      </w:pPr>
      <w:bookmarkStart w:id="35" w:name="_Toc46936909"/>
      <w:r>
        <w:t xml:space="preserve">Завдання </w:t>
      </w:r>
      <w:r>
        <w:rPr>
          <w:lang w:val="uk-UA"/>
        </w:rPr>
        <w:t>3</w:t>
      </w:r>
      <w:bookmarkEnd w:id="35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36" w:name="_Toc46936910"/>
      <w:r>
        <w:t>ПОСТАНОВКА ЗАДАЧІ</w:t>
      </w:r>
      <w:bookmarkEnd w:id="36"/>
    </w:p>
    <w:p w:rsidR="00806F8E" w:rsidRDefault="00806F8E" w:rsidP="00806F8E">
      <w:pPr>
        <w:pStyle w:val="5"/>
      </w:pPr>
      <w:r>
        <w:t>Опис завдання</w:t>
      </w:r>
    </w:p>
    <w:p w:rsidR="00806F8E" w:rsidRPr="00DA53EC" w:rsidRDefault="00806F8E" w:rsidP="00806F8E">
      <w:pPr>
        <w:pStyle w:val="a0"/>
        <w:rPr>
          <w:lang w:val="uk-UA"/>
        </w:rPr>
      </w:pPr>
      <w:r w:rsidRPr="00A7078F">
        <w:rPr>
          <w:noProof/>
        </w:rPr>
        <w:drawing>
          <wp:inline distT="0" distB="0" distL="0" distR="0">
            <wp:extent cx="5935345" cy="490855"/>
            <wp:effectExtent l="0" t="0" r="8255" b="444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9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37" w:name="_Toc46936911"/>
      <w:r>
        <w:t>ТЕОРЕТИЧНІ ВІДОМОСТІ</w:t>
      </w:r>
      <w:bookmarkEnd w:id="37"/>
    </w:p>
    <w:p w:rsidR="00806F8E" w:rsidRPr="006064A9" w:rsidRDefault="00806F8E" w:rsidP="00806F8E">
      <w:pPr>
        <w:pStyle w:val="a0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розв</w:t>
      </w:r>
      <w:r w:rsidRPr="006064A9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звання цієї задачі я використав цикл </w:t>
      </w:r>
      <w:r>
        <w:rPr>
          <w:sz w:val="28"/>
          <w:szCs w:val="28"/>
          <w:lang w:val="en-US"/>
        </w:rPr>
        <w:t>for</w:t>
      </w:r>
      <w:r w:rsidRPr="006064A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стандартну функцію виведення </w:t>
      </w:r>
      <w:r>
        <w:rPr>
          <w:sz w:val="28"/>
          <w:szCs w:val="28"/>
          <w:lang w:val="en-US"/>
        </w:rPr>
        <w:t>printf</w:t>
      </w:r>
      <w:r w:rsidRPr="006064A9">
        <w:rPr>
          <w:sz w:val="28"/>
          <w:szCs w:val="28"/>
        </w:rPr>
        <w:t>.</w:t>
      </w:r>
    </w:p>
    <w:p w:rsidR="00806F8E" w:rsidRDefault="00806F8E" w:rsidP="00806F8E">
      <w:pPr>
        <w:pStyle w:val="3"/>
        <w:jc w:val="center"/>
      </w:pPr>
      <w:bookmarkStart w:id="38" w:name="_Toc46936912"/>
      <w:r>
        <w:t>СХЕМИ АЛГОРИТМІВ ОСНОВНИХ ФУНКЦІЙ</w:t>
      </w:r>
      <w:bookmarkEnd w:id="38"/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Підключені бібліотеки та макроси</w:t>
      </w:r>
    </w:p>
    <w:p w:rsidR="00806F8E" w:rsidRPr="00806F8E" w:rsidRDefault="00806F8E" w:rsidP="00806F8E">
      <w:pPr>
        <w:pStyle w:val="HTML"/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  <w:r w:rsidRPr="00806F8E">
        <w:rPr>
          <w:rFonts w:ascii="JetBrains Mono" w:hAnsi="JetBrains Mono"/>
          <w:lang w:val="en-US"/>
        </w:rPr>
        <w:br/>
        <w:t>#include &lt;time.h&gt;</w:t>
      </w:r>
      <w:r w:rsidRPr="00806F8E">
        <w:rPr>
          <w:rFonts w:ascii="JetBrains Mono" w:hAnsi="JetBrains Mono"/>
          <w:lang w:val="en-US"/>
        </w:rPr>
        <w:br/>
        <w:t>#define N 5</w:t>
      </w:r>
    </w:p>
    <w:p w:rsidR="00806F8E" w:rsidRDefault="00806F8E" w:rsidP="00806F8E">
      <w:pPr>
        <w:pStyle w:val="3"/>
        <w:jc w:val="center"/>
      </w:pPr>
      <w:bookmarkStart w:id="39" w:name="_Toc46936913"/>
      <w:r>
        <w:t>Висновок</w:t>
      </w:r>
      <w:bookmarkEnd w:id="39"/>
    </w:p>
    <w:p w:rsidR="00806F8E" w:rsidRPr="006064A9" w:rsidRDefault="00806F8E" w:rsidP="00806F8E">
      <w:pPr>
        <w:pStyle w:val="a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успішно переписує вміст матриці у одновимірний масив.</w:t>
      </w:r>
    </w:p>
    <w:p w:rsidR="00806F8E" w:rsidRDefault="00806F8E" w:rsidP="00806F8E">
      <w:pPr>
        <w:pStyle w:val="5"/>
      </w:pPr>
    </w:p>
    <w:p w:rsidR="00806F8E" w:rsidRDefault="00806F8E" w:rsidP="00806F8E">
      <w:pPr>
        <w:tabs>
          <w:tab w:val="left" w:pos="4044"/>
        </w:tabs>
        <w:rPr>
          <w:noProof/>
        </w:rPr>
      </w:pPr>
    </w:p>
    <w:p w:rsidR="00806F8E" w:rsidRDefault="00806F8E" w:rsidP="00806F8E">
      <w:pPr>
        <w:tabs>
          <w:tab w:val="left" w:pos="4044"/>
        </w:tabs>
        <w:rPr>
          <w:noProof/>
        </w:rPr>
      </w:pPr>
    </w:p>
    <w:p w:rsidR="00475ED7" w:rsidRDefault="00475ED7" w:rsidP="00806F8E">
      <w:pPr>
        <w:pStyle w:val="1"/>
        <w:pageBreakBefore/>
        <w:rPr>
          <w:lang w:val="ru-RU"/>
        </w:rPr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docGrid w:linePitch="360" w:charSpace="1638"/>
        </w:sectPr>
      </w:pPr>
      <w:bookmarkStart w:id="40" w:name="_Toc46936914"/>
    </w:p>
    <w:p w:rsidR="00806F8E" w:rsidRDefault="00806F8E" w:rsidP="00806F8E">
      <w:pPr>
        <w:pStyle w:val="1"/>
        <w:pageBreakBefore/>
        <w:rPr>
          <w:lang w:val="ru-RU"/>
        </w:rPr>
      </w:pPr>
      <w:r>
        <w:rPr>
          <w:lang w:val="ru-RU"/>
        </w:rPr>
        <w:lastRenderedPageBreak/>
        <w:t>Лабораторна 4</w:t>
      </w:r>
      <w:bookmarkEnd w:id="40"/>
    </w:p>
    <w:p w:rsidR="00475ED7" w:rsidRDefault="00475ED7" w:rsidP="00806F8E">
      <w:pPr>
        <w:pStyle w:val="2"/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bookmarkStart w:id="41" w:name="_Toc46936915"/>
    </w:p>
    <w:p w:rsidR="00806F8E" w:rsidRPr="00DA79A2" w:rsidRDefault="00806F8E" w:rsidP="00806F8E">
      <w:pPr>
        <w:pStyle w:val="2"/>
      </w:pPr>
      <w:r>
        <w:lastRenderedPageBreak/>
        <w:t>Завдання 1</w:t>
      </w:r>
      <w:bookmarkEnd w:id="41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42" w:name="_Toc46936916"/>
      <w:r>
        <w:t>ПОСТАНОВКА ЗАДАЧІ</w:t>
      </w:r>
      <w:bookmarkEnd w:id="42"/>
    </w:p>
    <w:p w:rsidR="00806F8E" w:rsidRDefault="00806F8E" w:rsidP="00806F8E">
      <w:pPr>
        <w:pStyle w:val="5"/>
      </w:pPr>
      <w:r>
        <w:t>Опис завдання</w:t>
      </w:r>
    </w:p>
    <w:p w:rsidR="00806F8E" w:rsidRPr="00177E2C" w:rsidRDefault="00806F8E" w:rsidP="00806F8E">
      <w:pPr>
        <w:pStyle w:val="a0"/>
        <w:rPr>
          <w:lang w:val="uk-UA"/>
        </w:rPr>
      </w:pPr>
      <w:r w:rsidRPr="00E33143">
        <w:rPr>
          <w:noProof/>
        </w:rPr>
        <w:drawing>
          <wp:inline distT="0" distB="0" distL="0" distR="0">
            <wp:extent cx="5935345" cy="558800"/>
            <wp:effectExtent l="0" t="0" r="825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5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43" w:name="_Toc46936917"/>
      <w:r>
        <w:t>ТЕОРЕТИЧНІ ВІДОМОСТІ</w:t>
      </w:r>
      <w:bookmarkEnd w:id="43"/>
    </w:p>
    <w:p w:rsidR="00806F8E" w:rsidRPr="00392CCE" w:rsidRDefault="00806F8E" w:rsidP="00806F8E">
      <w:pPr>
        <w:pStyle w:val="a0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розв</w:t>
      </w:r>
      <w:r w:rsidRPr="006064A9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звання цієї задачі я використав цикл </w:t>
      </w:r>
      <w:r>
        <w:rPr>
          <w:sz w:val="28"/>
          <w:szCs w:val="28"/>
          <w:lang w:val="en-US"/>
        </w:rPr>
        <w:t>for</w:t>
      </w:r>
      <w:r w:rsidRPr="006064A9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та стандартну функцію виведення </w:t>
      </w:r>
      <w:r>
        <w:rPr>
          <w:sz w:val="28"/>
          <w:szCs w:val="28"/>
          <w:lang w:val="en-US"/>
        </w:rPr>
        <w:t>printf</w:t>
      </w:r>
      <w:r w:rsidRPr="006064A9">
        <w:rPr>
          <w:sz w:val="28"/>
          <w:szCs w:val="28"/>
        </w:rPr>
        <w:t>.</w:t>
      </w:r>
    </w:p>
    <w:p w:rsidR="00806F8E" w:rsidRDefault="00806F8E" w:rsidP="00806F8E">
      <w:pPr>
        <w:pStyle w:val="3"/>
        <w:jc w:val="center"/>
      </w:pPr>
      <w:bookmarkStart w:id="44" w:name="_Toc46936918"/>
      <w:r>
        <w:t>СХЕМИ АЛГОРИТМІВ ОСНОВНИХ ФУНКЦІЙ</w:t>
      </w:r>
      <w:bookmarkEnd w:id="44"/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DF585C">
        <w:rPr>
          <w:sz w:val="40"/>
          <w:szCs w:val="40"/>
        </w:rPr>
        <w:t>Підключені бібліотеки</w:t>
      </w:r>
      <w:r>
        <w:rPr>
          <w:sz w:val="40"/>
          <w:szCs w:val="40"/>
        </w:rPr>
        <w:t xml:space="preserve"> та макроси</w:t>
      </w:r>
    </w:p>
    <w:p w:rsidR="00806F8E" w:rsidRPr="00806F8E" w:rsidRDefault="00806F8E" w:rsidP="00806F8E">
      <w:pPr>
        <w:pStyle w:val="HTML"/>
        <w:numPr>
          <w:ilvl w:val="0"/>
          <w:numId w:val="1"/>
        </w:numPr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  <w:r w:rsidRPr="00806F8E">
        <w:rPr>
          <w:rFonts w:ascii="JetBrains Mono" w:hAnsi="JetBrains Mono"/>
          <w:lang w:val="en-US"/>
        </w:rPr>
        <w:br/>
        <w:t>#include &lt;time.h&gt;</w:t>
      </w:r>
      <w:r w:rsidRPr="00806F8E">
        <w:rPr>
          <w:rFonts w:ascii="JetBrains Mono" w:hAnsi="JetBrains Mono"/>
          <w:lang w:val="en-US"/>
        </w:rPr>
        <w:br/>
        <w:t>#define N 5</w:t>
      </w:r>
    </w:p>
    <w:p w:rsidR="00806F8E" w:rsidRDefault="00806F8E" w:rsidP="00806F8E">
      <w:pPr>
        <w:pStyle w:val="3"/>
        <w:jc w:val="center"/>
      </w:pPr>
      <w:bookmarkStart w:id="45" w:name="_Toc46936919"/>
      <w:r>
        <w:t>Висновок</w:t>
      </w:r>
      <w:bookmarkEnd w:id="45"/>
    </w:p>
    <w:p w:rsidR="00806F8E" w:rsidRPr="00392CCE" w:rsidRDefault="00806F8E" w:rsidP="00806F8E">
      <w:pPr>
        <w:pStyle w:val="a0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успішно переписує вміст матриці у одновимірний масив.</w:t>
      </w:r>
    </w:p>
    <w:p w:rsidR="00806F8E" w:rsidRDefault="00806F8E" w:rsidP="00806F8E">
      <w:pPr>
        <w:pStyle w:val="a0"/>
        <w:rPr>
          <w:lang w:val="uk-UA"/>
        </w:rPr>
      </w:pPr>
    </w:p>
    <w:p w:rsidR="00806F8E" w:rsidRPr="00DA79A2" w:rsidRDefault="00806F8E" w:rsidP="00806F8E">
      <w:pPr>
        <w:pStyle w:val="2"/>
      </w:pPr>
      <w:bookmarkStart w:id="46" w:name="_Toc46936920"/>
      <w:r>
        <w:t>Завдання 2</w:t>
      </w:r>
      <w:bookmarkEnd w:id="46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47" w:name="_Toc46936921"/>
      <w:r>
        <w:t>ПОСТАНОВКА ЗАДАЧІ</w:t>
      </w:r>
      <w:bookmarkEnd w:id="47"/>
    </w:p>
    <w:p w:rsidR="00806F8E" w:rsidRDefault="00806F8E" w:rsidP="00806F8E">
      <w:pPr>
        <w:pStyle w:val="5"/>
      </w:pPr>
      <w:r>
        <w:t>Опис завдання</w:t>
      </w:r>
    </w:p>
    <w:p w:rsidR="00806F8E" w:rsidRDefault="00806F8E" w:rsidP="00806F8E">
      <w:pPr>
        <w:pStyle w:val="a0"/>
        <w:rPr>
          <w:noProof/>
        </w:rPr>
      </w:pPr>
      <w:r w:rsidRPr="00E33143">
        <w:rPr>
          <w:noProof/>
        </w:rPr>
        <w:drawing>
          <wp:inline distT="0" distB="0" distL="0" distR="0">
            <wp:extent cx="5935345" cy="1464945"/>
            <wp:effectExtent l="0" t="0" r="8255" b="1905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146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Pr="00DA53EC" w:rsidRDefault="00806F8E" w:rsidP="00806F8E">
      <w:pPr>
        <w:pStyle w:val="a0"/>
        <w:rPr>
          <w:lang w:val="uk-UA"/>
        </w:rPr>
      </w:pPr>
      <w:r w:rsidRPr="00E33143">
        <w:rPr>
          <w:noProof/>
        </w:rPr>
        <w:drawing>
          <wp:inline distT="0" distB="0" distL="0" distR="0">
            <wp:extent cx="5935345" cy="846455"/>
            <wp:effectExtent l="0" t="0" r="825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4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5ED7" w:rsidRDefault="00475ED7" w:rsidP="00806F8E">
      <w:pPr>
        <w:pStyle w:val="3"/>
        <w:jc w:val="center"/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bookmarkStart w:id="48" w:name="_Toc46936922"/>
    </w:p>
    <w:p w:rsidR="00806F8E" w:rsidRDefault="00806F8E" w:rsidP="00806F8E">
      <w:pPr>
        <w:pStyle w:val="3"/>
        <w:jc w:val="center"/>
      </w:pPr>
      <w:r>
        <w:lastRenderedPageBreak/>
        <w:t>ТЕОРЕТИЧНІ ВІДОМОСТІ</w:t>
      </w:r>
      <w:bookmarkEnd w:id="48"/>
    </w:p>
    <w:p w:rsidR="00806F8E" w:rsidRPr="00392CCE" w:rsidRDefault="00806F8E" w:rsidP="00806F8E">
      <w:pPr>
        <w:pStyle w:val="a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того, щоб поміняти місцями стовпці я скористався циклом </w:t>
      </w:r>
      <w:r>
        <w:rPr>
          <w:sz w:val="28"/>
          <w:szCs w:val="28"/>
          <w:lang w:val="en-US"/>
        </w:rPr>
        <w:t>for</w:t>
      </w:r>
      <w:r w:rsidRPr="00392CC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та на кожній ітерації міняв місцями елементи відповідних рядків</w:t>
      </w:r>
    </w:p>
    <w:p w:rsidR="00806F8E" w:rsidRDefault="00806F8E" w:rsidP="00806F8E">
      <w:pPr>
        <w:pStyle w:val="3"/>
        <w:jc w:val="center"/>
      </w:pPr>
      <w:bookmarkStart w:id="49" w:name="_Toc46936923"/>
      <w:r>
        <w:t>СХЕМИ АЛГОРИТМІВ ОСНОВНИХ ФУНКЦІЙ</w:t>
      </w:r>
      <w:bookmarkEnd w:id="49"/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Підключені бібліотеки та макроси</w:t>
      </w:r>
    </w:p>
    <w:p w:rsidR="00806F8E" w:rsidRPr="00806F8E" w:rsidRDefault="00806F8E" w:rsidP="00806F8E">
      <w:pPr>
        <w:pStyle w:val="HTML"/>
        <w:numPr>
          <w:ilvl w:val="0"/>
          <w:numId w:val="1"/>
        </w:numPr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  <w:r w:rsidRPr="00806F8E">
        <w:rPr>
          <w:rFonts w:ascii="JetBrains Mono" w:hAnsi="JetBrains Mono"/>
          <w:lang w:val="en-US"/>
        </w:rPr>
        <w:br/>
        <w:t>#include &lt;time.h&gt;</w:t>
      </w:r>
    </w:p>
    <w:p w:rsidR="00806F8E" w:rsidRDefault="00806F8E" w:rsidP="00806F8E">
      <w:pPr>
        <w:pStyle w:val="3"/>
        <w:jc w:val="center"/>
      </w:pPr>
      <w:bookmarkStart w:id="50" w:name="_Toc46936924"/>
      <w:r>
        <w:t>Висновок</w:t>
      </w:r>
      <w:bookmarkEnd w:id="50"/>
    </w:p>
    <w:p w:rsidR="00806F8E" w:rsidRPr="00392CCE" w:rsidRDefault="00806F8E" w:rsidP="00806F8E">
      <w:pPr>
        <w:pStyle w:val="a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Програма успішно виводить спочатку масив який заповнюється випадковими числами потім вона виводить другий масив у якого вказані вище стовпці </w:t>
      </w:r>
    </w:p>
    <w:p w:rsidR="00475ED7" w:rsidRDefault="00475ED7" w:rsidP="00806F8E">
      <w:pPr>
        <w:pStyle w:val="a0"/>
        <w:rPr>
          <w:lang w:val="uk-UA"/>
        </w:rPr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docGrid w:linePitch="360" w:charSpace="1638"/>
        </w:sectPr>
      </w:pPr>
    </w:p>
    <w:p w:rsidR="00806F8E" w:rsidRDefault="00806F8E" w:rsidP="00806F8E">
      <w:pPr>
        <w:pStyle w:val="1"/>
        <w:pageBreakBefore/>
        <w:rPr>
          <w:lang w:val="ru-RU"/>
        </w:rPr>
      </w:pPr>
      <w:bookmarkStart w:id="51" w:name="_Toc46936925"/>
      <w:r>
        <w:rPr>
          <w:lang w:val="ru-RU"/>
        </w:rPr>
        <w:lastRenderedPageBreak/>
        <w:t>Лабораторна 5</w:t>
      </w:r>
      <w:bookmarkEnd w:id="51"/>
    </w:p>
    <w:p w:rsidR="00475ED7" w:rsidRDefault="00475ED7" w:rsidP="00806F8E">
      <w:pPr>
        <w:pStyle w:val="2"/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bookmarkStart w:id="52" w:name="_Toc46936926"/>
    </w:p>
    <w:p w:rsidR="00806F8E" w:rsidRPr="00DA79A2" w:rsidRDefault="00806F8E" w:rsidP="00806F8E">
      <w:pPr>
        <w:pStyle w:val="2"/>
      </w:pPr>
      <w:r>
        <w:lastRenderedPageBreak/>
        <w:t>Завдання 1</w:t>
      </w:r>
      <w:bookmarkEnd w:id="52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53" w:name="_Toc46936927"/>
      <w:r>
        <w:t>ПОСТАНОВКА ЗАДАЧІ</w:t>
      </w:r>
      <w:bookmarkEnd w:id="53"/>
    </w:p>
    <w:p w:rsidR="00806F8E" w:rsidRPr="00C66B1B" w:rsidRDefault="00806F8E" w:rsidP="00806F8E">
      <w:pPr>
        <w:pStyle w:val="5"/>
        <w:rPr>
          <w:sz w:val="40"/>
          <w:szCs w:val="40"/>
        </w:rPr>
      </w:pPr>
      <w:r w:rsidRPr="00C66B1B">
        <w:rPr>
          <w:sz w:val="40"/>
          <w:szCs w:val="40"/>
        </w:rPr>
        <w:t>Опис завдання</w:t>
      </w:r>
    </w:p>
    <w:p w:rsidR="00806F8E" w:rsidRDefault="00806F8E" w:rsidP="00806F8E">
      <w:pPr>
        <w:pStyle w:val="a0"/>
        <w:rPr>
          <w:noProof/>
        </w:rPr>
      </w:pPr>
      <w:r w:rsidRPr="00E33143">
        <w:rPr>
          <w:noProof/>
        </w:rPr>
        <w:drawing>
          <wp:inline distT="0" distB="0" distL="0" distR="0">
            <wp:extent cx="5054600" cy="965200"/>
            <wp:effectExtent l="0" t="0" r="0" b="635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4600" cy="96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Pr="00DA79A2" w:rsidRDefault="00806F8E" w:rsidP="00806F8E">
      <w:pPr>
        <w:pStyle w:val="a0"/>
        <w:rPr>
          <w:lang w:val="uk-UA"/>
        </w:rPr>
      </w:pPr>
    </w:p>
    <w:p w:rsidR="00806F8E" w:rsidRDefault="00806F8E" w:rsidP="00806F8E">
      <w:pPr>
        <w:pStyle w:val="3"/>
        <w:jc w:val="center"/>
      </w:pPr>
      <w:bookmarkStart w:id="54" w:name="_Toc46936928"/>
      <w:r>
        <w:t>ТЕОРЕТИЧНІ ВІДОМОСТІ</w:t>
      </w:r>
      <w:bookmarkEnd w:id="54"/>
    </w:p>
    <w:p w:rsidR="00806F8E" w:rsidRPr="0004542D" w:rsidRDefault="00806F8E" w:rsidP="00806F8E">
      <w:pPr>
        <w:pStyle w:val="a0"/>
        <w:rPr>
          <w:sz w:val="28"/>
          <w:szCs w:val="28"/>
        </w:rPr>
      </w:pPr>
      <w:r w:rsidRPr="0004542D">
        <w:rPr>
          <w:sz w:val="28"/>
          <w:szCs w:val="28"/>
          <w:lang w:val="uk-UA"/>
        </w:rPr>
        <w:t>Я використав вказівники для переміщення по масиву.</w:t>
      </w:r>
      <w:r w:rsidRPr="0004542D">
        <w:rPr>
          <w:sz w:val="28"/>
          <w:szCs w:val="28"/>
        </w:rPr>
        <w:t xml:space="preserve"> </w:t>
      </w:r>
      <w:r w:rsidRPr="0004542D">
        <w:rPr>
          <w:sz w:val="28"/>
          <w:szCs w:val="28"/>
          <w:lang w:val="uk-UA"/>
        </w:rPr>
        <w:t xml:space="preserve">Якщо у на є масив </w:t>
      </w:r>
      <w:r w:rsidRPr="0004542D">
        <w:rPr>
          <w:sz w:val="28"/>
          <w:szCs w:val="28"/>
          <w:lang w:val="en-US"/>
        </w:rPr>
        <w:t>int</w:t>
      </w:r>
      <w:r w:rsidRPr="0004542D">
        <w:rPr>
          <w:sz w:val="28"/>
          <w:szCs w:val="28"/>
        </w:rPr>
        <w:t xml:space="preserve"> </w:t>
      </w:r>
      <w:r w:rsidRPr="0004542D">
        <w:rPr>
          <w:sz w:val="28"/>
          <w:szCs w:val="28"/>
          <w:lang w:val="en-US"/>
        </w:rPr>
        <w:t>A</w:t>
      </w:r>
      <w:r w:rsidRPr="0004542D">
        <w:rPr>
          <w:sz w:val="28"/>
          <w:szCs w:val="28"/>
        </w:rPr>
        <w:t>[20]</w:t>
      </w:r>
      <w:r w:rsidRPr="0004542D">
        <w:rPr>
          <w:sz w:val="28"/>
          <w:szCs w:val="28"/>
          <w:lang w:val="uk-UA"/>
        </w:rPr>
        <w:t xml:space="preserve"> і</w:t>
      </w:r>
      <w:r w:rsidRPr="0004542D">
        <w:rPr>
          <w:sz w:val="28"/>
          <w:szCs w:val="28"/>
        </w:rPr>
        <w:t xml:space="preserve"> </w:t>
      </w:r>
      <w:r w:rsidRPr="0004542D">
        <w:rPr>
          <w:sz w:val="28"/>
          <w:szCs w:val="28"/>
          <w:lang w:val="uk-UA"/>
        </w:rPr>
        <w:t xml:space="preserve">ми захочимо, наприклад, надрукувати перший елемент то нам досить написати </w:t>
      </w:r>
      <w:r w:rsidRPr="0004542D">
        <w:rPr>
          <w:sz w:val="28"/>
          <w:szCs w:val="28"/>
        </w:rPr>
        <w:t>pr</w:t>
      </w:r>
      <w:r w:rsidRPr="0004542D">
        <w:rPr>
          <w:sz w:val="28"/>
          <w:szCs w:val="28"/>
          <w:lang w:val="en-US"/>
        </w:rPr>
        <w:t>intf</w:t>
      </w:r>
      <w:r w:rsidRPr="0004542D">
        <w:rPr>
          <w:sz w:val="28"/>
          <w:szCs w:val="28"/>
        </w:rPr>
        <w:t>(“%</w:t>
      </w:r>
      <w:r w:rsidRPr="0004542D">
        <w:rPr>
          <w:sz w:val="28"/>
          <w:szCs w:val="28"/>
          <w:lang w:val="en-US"/>
        </w:rPr>
        <w:t>d</w:t>
      </w:r>
      <w:r w:rsidRPr="0004542D">
        <w:rPr>
          <w:sz w:val="28"/>
          <w:szCs w:val="28"/>
        </w:rPr>
        <w:t>”,*</w:t>
      </w:r>
      <w:r w:rsidRPr="0004542D">
        <w:rPr>
          <w:sz w:val="28"/>
          <w:szCs w:val="28"/>
          <w:lang w:val="en-US"/>
        </w:rPr>
        <w:t>A</w:t>
      </w:r>
      <w:r w:rsidRPr="0004542D">
        <w:rPr>
          <w:sz w:val="28"/>
          <w:szCs w:val="28"/>
        </w:rPr>
        <w:t xml:space="preserve">)(* - </w:t>
      </w:r>
      <w:r w:rsidRPr="0004542D">
        <w:rPr>
          <w:sz w:val="28"/>
          <w:szCs w:val="28"/>
          <w:lang w:val="uk-UA"/>
        </w:rPr>
        <w:t>розіменування, щоб отримати значення</w:t>
      </w:r>
      <w:r w:rsidRPr="0004542D">
        <w:rPr>
          <w:sz w:val="28"/>
          <w:szCs w:val="28"/>
        </w:rPr>
        <w:t>)</w:t>
      </w:r>
      <w:r w:rsidRPr="0004542D">
        <w:rPr>
          <w:sz w:val="28"/>
          <w:szCs w:val="28"/>
          <w:lang w:val="uk-UA"/>
        </w:rPr>
        <w:t xml:space="preserve"> тобто наш масив і є вказівником, а щоб вивести інші елементи треба до вказівника додати зміщення тому, щоб вивести другий елемент треба до вказівника додати 1: </w:t>
      </w:r>
      <w:r w:rsidRPr="0004542D">
        <w:rPr>
          <w:sz w:val="28"/>
          <w:szCs w:val="28"/>
        </w:rPr>
        <w:t>*</w:t>
      </w:r>
      <w:r w:rsidRPr="0004542D">
        <w:rPr>
          <w:sz w:val="28"/>
          <w:szCs w:val="28"/>
          <w:lang w:val="en-US"/>
        </w:rPr>
        <w:t>A</w:t>
      </w:r>
      <w:r w:rsidRPr="0004542D">
        <w:rPr>
          <w:sz w:val="28"/>
          <w:szCs w:val="28"/>
        </w:rPr>
        <w:t xml:space="preserve"> + 1.</w:t>
      </w:r>
    </w:p>
    <w:p w:rsidR="00806F8E" w:rsidRDefault="00806F8E" w:rsidP="00806F8E">
      <w:pPr>
        <w:pStyle w:val="3"/>
        <w:jc w:val="center"/>
      </w:pPr>
      <w:bookmarkStart w:id="55" w:name="_Toc46936929"/>
      <w:r>
        <w:t>СХЕМИ АЛГОРИТМІВ ОСНОВНИХ ФУНКЦІЙ</w:t>
      </w:r>
      <w:bookmarkEnd w:id="55"/>
    </w:p>
    <w:p w:rsidR="00806F8E" w:rsidRDefault="00806F8E" w:rsidP="00806F8E">
      <w:pPr>
        <w:pStyle w:val="5"/>
        <w:rPr>
          <w:sz w:val="40"/>
          <w:szCs w:val="40"/>
        </w:rPr>
      </w:pPr>
      <w:r w:rsidRPr="00C66B1B">
        <w:rPr>
          <w:sz w:val="40"/>
          <w:szCs w:val="40"/>
        </w:rPr>
        <w:t>Підключені бібліотеки</w:t>
      </w:r>
    </w:p>
    <w:p w:rsidR="00806F8E" w:rsidRPr="00806F8E" w:rsidRDefault="00806F8E" w:rsidP="00806F8E">
      <w:pPr>
        <w:pStyle w:val="HTML"/>
        <w:numPr>
          <w:ilvl w:val="0"/>
          <w:numId w:val="1"/>
        </w:numPr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</w:p>
    <w:p w:rsidR="00806F8E" w:rsidRDefault="00806F8E" w:rsidP="00806F8E">
      <w:pPr>
        <w:pStyle w:val="3"/>
        <w:jc w:val="center"/>
      </w:pPr>
      <w:bookmarkStart w:id="56" w:name="_Toc46936930"/>
      <w:r>
        <w:t>Висновок</w:t>
      </w:r>
      <w:bookmarkEnd w:id="56"/>
    </w:p>
    <w:p w:rsidR="00806F8E" w:rsidRPr="001975E5" w:rsidRDefault="00806F8E" w:rsidP="00806F8E">
      <w:pPr>
        <w:pStyle w:val="a0"/>
        <w:rPr>
          <w:sz w:val="28"/>
          <w:szCs w:val="28"/>
          <w:lang w:val="uk-UA"/>
        </w:rPr>
      </w:pPr>
      <w:r w:rsidRPr="001975E5">
        <w:rPr>
          <w:sz w:val="28"/>
          <w:szCs w:val="28"/>
          <w:lang w:val="uk-UA"/>
        </w:rPr>
        <w:t>Програма успішно видаляє всі парні елементи у масиві.</w:t>
      </w:r>
    </w:p>
    <w:p w:rsidR="00806F8E" w:rsidRPr="0004542D" w:rsidRDefault="00806F8E" w:rsidP="00806F8E">
      <w:pPr>
        <w:pStyle w:val="a0"/>
        <w:rPr>
          <w:lang w:val="uk-UA"/>
        </w:rPr>
      </w:pPr>
    </w:p>
    <w:p w:rsidR="00806F8E" w:rsidRDefault="00806F8E" w:rsidP="00806F8E">
      <w:pPr>
        <w:jc w:val="center"/>
        <w:rPr>
          <w:sz w:val="28"/>
          <w:lang w:val="uk-UA"/>
        </w:rPr>
      </w:pPr>
    </w:p>
    <w:p w:rsidR="00806F8E" w:rsidRDefault="00806F8E" w:rsidP="00806F8E">
      <w:pPr>
        <w:pStyle w:val="a0"/>
        <w:rPr>
          <w:lang w:val="uk-UA"/>
        </w:rPr>
      </w:pPr>
    </w:p>
    <w:p w:rsidR="00806F8E" w:rsidRDefault="00806F8E" w:rsidP="00806F8E">
      <w:pPr>
        <w:pStyle w:val="a0"/>
        <w:rPr>
          <w:lang w:val="uk-UA"/>
        </w:rPr>
      </w:pPr>
    </w:p>
    <w:p w:rsidR="00806F8E" w:rsidRDefault="00806F8E" w:rsidP="00806F8E">
      <w:pPr>
        <w:pStyle w:val="a0"/>
        <w:rPr>
          <w:lang w:val="uk-UA"/>
        </w:rPr>
      </w:pPr>
    </w:p>
    <w:p w:rsidR="00806F8E" w:rsidRDefault="00806F8E" w:rsidP="00806F8E">
      <w:pPr>
        <w:pStyle w:val="a0"/>
        <w:rPr>
          <w:lang w:val="uk-UA"/>
        </w:rPr>
      </w:pPr>
    </w:p>
    <w:p w:rsidR="00475ED7" w:rsidRDefault="00475ED7" w:rsidP="00806F8E">
      <w:pPr>
        <w:pStyle w:val="1"/>
        <w:pageBreakBefore/>
        <w:rPr>
          <w:lang w:val="ru-RU"/>
        </w:rPr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docGrid w:linePitch="360" w:charSpace="1638"/>
        </w:sectPr>
      </w:pPr>
      <w:bookmarkStart w:id="57" w:name="_Toc46936931"/>
    </w:p>
    <w:p w:rsidR="00806F8E" w:rsidRDefault="00806F8E" w:rsidP="00806F8E">
      <w:pPr>
        <w:pStyle w:val="1"/>
        <w:pageBreakBefore/>
        <w:rPr>
          <w:lang w:val="ru-RU"/>
        </w:rPr>
      </w:pPr>
      <w:r>
        <w:rPr>
          <w:lang w:val="ru-RU"/>
        </w:rPr>
        <w:lastRenderedPageBreak/>
        <w:t>Лабораторна 6</w:t>
      </w:r>
      <w:bookmarkEnd w:id="57"/>
    </w:p>
    <w:p w:rsidR="00475ED7" w:rsidRDefault="00475ED7" w:rsidP="00806F8E">
      <w:pPr>
        <w:pStyle w:val="2"/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bookmarkStart w:id="58" w:name="_Toc46936932"/>
    </w:p>
    <w:p w:rsidR="00806F8E" w:rsidRPr="00DA79A2" w:rsidRDefault="00806F8E" w:rsidP="00806F8E">
      <w:pPr>
        <w:pStyle w:val="2"/>
      </w:pPr>
      <w:r>
        <w:lastRenderedPageBreak/>
        <w:t>Завдання 1</w:t>
      </w:r>
      <w:bookmarkEnd w:id="58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59" w:name="_Toc46936933"/>
      <w:r>
        <w:t>ПОСТАНОВКА ЗАДАЧІ</w:t>
      </w:r>
      <w:bookmarkEnd w:id="59"/>
    </w:p>
    <w:p w:rsidR="00806F8E" w:rsidRDefault="00806F8E" w:rsidP="00806F8E">
      <w:pPr>
        <w:pStyle w:val="5"/>
      </w:pPr>
      <w:r>
        <w:t>Опис завдання</w:t>
      </w:r>
    </w:p>
    <w:p w:rsidR="00806F8E" w:rsidRDefault="00806F8E" w:rsidP="00806F8E">
      <w:pPr>
        <w:pStyle w:val="a0"/>
        <w:rPr>
          <w:noProof/>
        </w:rPr>
      </w:pPr>
      <w:r w:rsidRPr="00E33143">
        <w:rPr>
          <w:noProof/>
        </w:rPr>
        <w:drawing>
          <wp:inline distT="0" distB="0" distL="0" distR="0">
            <wp:extent cx="5935345" cy="2565400"/>
            <wp:effectExtent l="0" t="0" r="8255" b="635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Pr="00177E2C" w:rsidRDefault="00806F8E" w:rsidP="00806F8E">
      <w:pPr>
        <w:pStyle w:val="a0"/>
        <w:rPr>
          <w:lang w:val="uk-UA"/>
        </w:rPr>
      </w:pPr>
      <w:r w:rsidRPr="00E33143">
        <w:rPr>
          <w:noProof/>
        </w:rPr>
        <w:drawing>
          <wp:inline distT="0" distB="0" distL="0" distR="0">
            <wp:extent cx="5935345" cy="465455"/>
            <wp:effectExtent l="0" t="0" r="825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6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60" w:name="_Toc46936934"/>
      <w:r>
        <w:t>ТЕОРЕТИЧНІ ВІДОМОСТІ</w:t>
      </w:r>
      <w:bookmarkEnd w:id="60"/>
    </w:p>
    <w:p w:rsidR="00806F8E" w:rsidRPr="0004542D" w:rsidRDefault="00806F8E" w:rsidP="00806F8E">
      <w:pPr>
        <w:pStyle w:val="a0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Для розв</w:t>
      </w:r>
      <w:r w:rsidRPr="006064A9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звання цієї задачі я використав звичайний алгоритм знаходження </w:t>
      </w:r>
      <w:r w:rsidRPr="0004542D">
        <w:rPr>
          <w:sz w:val="28"/>
          <w:szCs w:val="28"/>
          <w:lang w:val="uk-UA"/>
        </w:rPr>
        <w:t xml:space="preserve">найменшого елемента </w:t>
      </w:r>
      <w:r>
        <w:rPr>
          <w:sz w:val="28"/>
          <w:szCs w:val="28"/>
          <w:lang w:val="uk-UA"/>
        </w:rPr>
        <w:t>S</w:t>
      </w:r>
      <w:r w:rsidRPr="0004542D">
        <w:rPr>
          <w:sz w:val="28"/>
          <w:szCs w:val="28"/>
          <w:lang w:val="uk-UA"/>
        </w:rPr>
        <w:t>um =</w:t>
      </w:r>
      <w:r w:rsidRPr="0004542D">
        <w:rPr>
          <w:sz w:val="28"/>
          <w:szCs w:val="28"/>
        </w:rPr>
        <w:t xml:space="preserve"> 2000000</w:t>
      </w:r>
      <w:r w:rsidRPr="0004542D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тому що це число буде точно більше за всі «голоси» за якого відддали виборці, далі порівнюєм голоси і записуєм </w:t>
      </w:r>
      <w:r>
        <w:rPr>
          <w:sz w:val="28"/>
          <w:szCs w:val="28"/>
          <w:lang w:val="en-US"/>
        </w:rPr>
        <w:t>id</w:t>
      </w:r>
      <w:r w:rsidRPr="00824F6E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кондидата</w:t>
      </w:r>
      <w:r w:rsidRPr="0004542D">
        <w:rPr>
          <w:sz w:val="28"/>
          <w:szCs w:val="28"/>
          <w:lang w:val="uk-UA"/>
        </w:rPr>
        <w:t xml:space="preserve"> </w:t>
      </w:r>
    </w:p>
    <w:p w:rsidR="00806F8E" w:rsidRDefault="00806F8E" w:rsidP="00806F8E">
      <w:pPr>
        <w:pStyle w:val="3"/>
        <w:jc w:val="center"/>
      </w:pPr>
      <w:bookmarkStart w:id="61" w:name="_Toc46936935"/>
      <w:r>
        <w:t>СХЕМИ АЛГОРИТМІВ ОСНОВНИХ ФУНКЦІЙ</w:t>
      </w:r>
      <w:bookmarkEnd w:id="61"/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DF585C">
        <w:rPr>
          <w:sz w:val="40"/>
          <w:szCs w:val="40"/>
        </w:rPr>
        <w:t>Підключені бібліотеки</w:t>
      </w:r>
      <w:r>
        <w:rPr>
          <w:sz w:val="40"/>
          <w:szCs w:val="40"/>
        </w:rPr>
        <w:t xml:space="preserve"> та макроси</w:t>
      </w:r>
    </w:p>
    <w:p w:rsidR="00806F8E" w:rsidRPr="00806F8E" w:rsidRDefault="00806F8E" w:rsidP="00806F8E">
      <w:pPr>
        <w:pStyle w:val="HTML"/>
        <w:numPr>
          <w:ilvl w:val="0"/>
          <w:numId w:val="1"/>
        </w:numPr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  <w:r w:rsidRPr="00806F8E">
        <w:rPr>
          <w:rFonts w:ascii="JetBrains Mono" w:hAnsi="JetBrains Mono"/>
          <w:lang w:val="en-US"/>
        </w:rPr>
        <w:br/>
        <w:t>#include &lt;time.h&gt;</w:t>
      </w:r>
    </w:p>
    <w:p w:rsidR="00806F8E" w:rsidRDefault="00806F8E" w:rsidP="00806F8E">
      <w:pPr>
        <w:pStyle w:val="3"/>
        <w:jc w:val="center"/>
      </w:pPr>
      <w:bookmarkStart w:id="62" w:name="_Toc46936936"/>
      <w:r>
        <w:t>Висновок</w:t>
      </w:r>
      <w:bookmarkEnd w:id="62"/>
    </w:p>
    <w:p w:rsidR="00806F8E" w:rsidRPr="00392CCE" w:rsidRDefault="00806F8E" w:rsidP="00806F8E">
      <w:pPr>
        <w:pStyle w:val="a0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успішно знаходить число голосів яке було віддано кандидатів та знаходить кандидата, який набрав менше всього голосів.</w:t>
      </w:r>
    </w:p>
    <w:p w:rsidR="00806F8E" w:rsidRDefault="00806F8E" w:rsidP="00806F8E">
      <w:pPr>
        <w:pStyle w:val="a0"/>
        <w:rPr>
          <w:lang w:val="uk-UA"/>
        </w:rPr>
      </w:pPr>
    </w:p>
    <w:p w:rsidR="00806F8E" w:rsidRPr="00DA79A2" w:rsidRDefault="00806F8E" w:rsidP="00806F8E">
      <w:pPr>
        <w:pStyle w:val="2"/>
      </w:pPr>
      <w:bookmarkStart w:id="63" w:name="_Toc46936937"/>
      <w:r>
        <w:lastRenderedPageBreak/>
        <w:t>Завдання 2</w:t>
      </w:r>
      <w:bookmarkEnd w:id="63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64" w:name="_Toc46936938"/>
      <w:r>
        <w:t>ПОСТАНОВКА ЗАДАЧІ</w:t>
      </w:r>
      <w:bookmarkEnd w:id="64"/>
    </w:p>
    <w:p w:rsidR="00806F8E" w:rsidRDefault="00806F8E" w:rsidP="00806F8E">
      <w:pPr>
        <w:pStyle w:val="5"/>
      </w:pPr>
      <w:r>
        <w:t>Опис завдання</w:t>
      </w:r>
    </w:p>
    <w:p w:rsidR="00806F8E" w:rsidRDefault="00806F8E" w:rsidP="00806F8E">
      <w:pPr>
        <w:pStyle w:val="a0"/>
        <w:rPr>
          <w:noProof/>
        </w:rPr>
      </w:pPr>
      <w:r w:rsidRPr="00E33143">
        <w:rPr>
          <w:noProof/>
        </w:rPr>
        <w:drawing>
          <wp:inline distT="0" distB="0" distL="0" distR="0">
            <wp:extent cx="5943600" cy="80454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Pr="00DA53EC" w:rsidRDefault="00806F8E" w:rsidP="00806F8E">
      <w:pPr>
        <w:pStyle w:val="a0"/>
        <w:rPr>
          <w:lang w:val="uk-UA"/>
        </w:rPr>
      </w:pPr>
      <w:r>
        <w:rPr>
          <w:noProof/>
          <w:lang w:val="uk-UA"/>
        </w:rPr>
        <w:t xml:space="preserve">    </w:t>
      </w:r>
      <w:r w:rsidRPr="00E33143">
        <w:rPr>
          <w:noProof/>
        </w:rPr>
        <w:drawing>
          <wp:inline distT="0" distB="0" distL="0" distR="0">
            <wp:extent cx="5003800" cy="236855"/>
            <wp:effectExtent l="0" t="0" r="635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3800" cy="23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65" w:name="_Toc46936939"/>
      <w:r>
        <w:t>ТЕОРЕТИЧНІ ВІДОМОСТІ</w:t>
      </w:r>
      <w:bookmarkEnd w:id="65"/>
    </w:p>
    <w:p w:rsidR="00806F8E" w:rsidRPr="00824F6E" w:rsidRDefault="00806F8E" w:rsidP="00806F8E">
      <w:pPr>
        <w:pStyle w:val="a0"/>
        <w:rPr>
          <w:sz w:val="28"/>
          <w:szCs w:val="28"/>
          <w:lang w:val="uk-UA"/>
        </w:rPr>
      </w:pPr>
      <w:r w:rsidRPr="00824F6E">
        <w:rPr>
          <w:sz w:val="28"/>
          <w:szCs w:val="28"/>
          <w:lang w:val="uk-UA"/>
        </w:rPr>
        <w:t>Рядок у сі – масив символів тому можна перевіряти кожний сим</w:t>
      </w:r>
      <w:r>
        <w:rPr>
          <w:sz w:val="28"/>
          <w:szCs w:val="28"/>
          <w:lang w:val="uk-UA"/>
        </w:rPr>
        <w:t>в</w:t>
      </w:r>
      <w:r w:rsidRPr="00824F6E">
        <w:rPr>
          <w:sz w:val="28"/>
          <w:szCs w:val="28"/>
          <w:lang w:val="uk-UA"/>
        </w:rPr>
        <w:t>ол</w:t>
      </w:r>
    </w:p>
    <w:p w:rsidR="00806F8E" w:rsidRDefault="00806F8E" w:rsidP="00806F8E">
      <w:pPr>
        <w:pStyle w:val="3"/>
        <w:jc w:val="center"/>
      </w:pPr>
      <w:bookmarkStart w:id="66" w:name="_Toc46936940"/>
      <w:r>
        <w:t>СХЕМИ АЛГОРИТМІВ ОСНОВНИХ ФУНКЦІЙ</w:t>
      </w:r>
      <w:bookmarkEnd w:id="66"/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Підключені бібліотеки та макроси</w:t>
      </w:r>
    </w:p>
    <w:p w:rsidR="00806F8E" w:rsidRPr="00806F8E" w:rsidRDefault="00806F8E" w:rsidP="00806F8E">
      <w:pPr>
        <w:pStyle w:val="HTML"/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&lt;stdio.h&gt;</w:t>
      </w:r>
      <w:r w:rsidRPr="00806F8E">
        <w:rPr>
          <w:rFonts w:ascii="JetBrains Mono" w:hAnsi="JetBrains Mono"/>
          <w:lang w:val="en-US"/>
        </w:rPr>
        <w:br/>
        <w:t>#include &lt;string.h&gt;</w:t>
      </w:r>
      <w:r w:rsidRPr="00806F8E">
        <w:rPr>
          <w:rFonts w:ascii="JetBrains Mono" w:hAnsi="JetBrains Mono"/>
          <w:lang w:val="en-US"/>
        </w:rPr>
        <w:br/>
        <w:t>#include &lt;stdbool.h&gt;</w:t>
      </w:r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Використані функції</w:t>
      </w:r>
    </w:p>
    <w:p w:rsidR="00806F8E" w:rsidRPr="00824F6E" w:rsidRDefault="00806F8E" w:rsidP="00806F8E">
      <w:pPr>
        <w:pStyle w:val="a0"/>
        <w:rPr>
          <w:sz w:val="28"/>
          <w:szCs w:val="28"/>
          <w:lang w:val="uk-UA"/>
        </w:rPr>
      </w:pPr>
      <w:r w:rsidRPr="00824F6E">
        <w:rPr>
          <w:b/>
          <w:sz w:val="28"/>
          <w:szCs w:val="28"/>
          <w:lang w:val="en-US"/>
        </w:rPr>
        <w:t>Strpbrk</w:t>
      </w:r>
      <w:r w:rsidRPr="00824F6E">
        <w:rPr>
          <w:b/>
          <w:sz w:val="28"/>
          <w:szCs w:val="28"/>
        </w:rPr>
        <w:t xml:space="preserve"> </w:t>
      </w:r>
      <w:r w:rsidRPr="00824F6E">
        <w:rPr>
          <w:sz w:val="28"/>
          <w:szCs w:val="28"/>
        </w:rPr>
        <w:t xml:space="preserve">– </w:t>
      </w:r>
      <w:r w:rsidRPr="00824F6E">
        <w:rPr>
          <w:sz w:val="28"/>
          <w:szCs w:val="28"/>
          <w:lang w:val="uk-UA"/>
        </w:rPr>
        <w:t>знаходить перше входження симовла у рядок.</w:t>
      </w:r>
    </w:p>
    <w:p w:rsidR="00806F8E" w:rsidRDefault="00806F8E" w:rsidP="00806F8E">
      <w:pPr>
        <w:pStyle w:val="3"/>
        <w:jc w:val="center"/>
      </w:pPr>
      <w:bookmarkStart w:id="67" w:name="_Toc46936941"/>
      <w:r>
        <w:t>Висновок</w:t>
      </w:r>
      <w:bookmarkEnd w:id="67"/>
    </w:p>
    <w:p w:rsidR="00806F8E" w:rsidRPr="00040F0C" w:rsidRDefault="00806F8E" w:rsidP="00806F8E">
      <w:pPr>
        <w:pStyle w:val="a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успішно виводить скільки букв «а» є у рядку та його дожину. Двома способами визначає чи починається хоч одне слово у рядку букою «М»</w:t>
      </w:r>
    </w:p>
    <w:p w:rsidR="00806F8E" w:rsidRDefault="00806F8E" w:rsidP="00806F8E">
      <w:pPr>
        <w:pStyle w:val="a0"/>
        <w:rPr>
          <w:lang w:val="uk-UA"/>
        </w:rPr>
      </w:pPr>
    </w:p>
    <w:p w:rsidR="00475ED7" w:rsidRDefault="00475ED7" w:rsidP="00806F8E">
      <w:pPr>
        <w:pStyle w:val="1"/>
        <w:pageBreakBefore/>
        <w:rPr>
          <w:lang w:val="ru-RU"/>
        </w:rPr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docGrid w:linePitch="360" w:charSpace="1638"/>
        </w:sectPr>
      </w:pPr>
      <w:bookmarkStart w:id="68" w:name="_Toc46936942"/>
    </w:p>
    <w:p w:rsidR="00475ED7" w:rsidRDefault="00475ED7" w:rsidP="00475ED7">
      <w:pPr>
        <w:pStyle w:val="1"/>
        <w:pageBreakBefore/>
        <w:rPr>
          <w:lang w:val="ru-RU"/>
        </w:rPr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bookmarkStart w:id="69" w:name="_Toc46936943"/>
      <w:bookmarkEnd w:id="68"/>
      <w:r>
        <w:rPr>
          <w:lang w:val="ru-RU"/>
        </w:rPr>
        <w:lastRenderedPageBreak/>
        <w:t>Лабораторна 7</w:t>
      </w:r>
    </w:p>
    <w:p w:rsidR="00806F8E" w:rsidRPr="00DA79A2" w:rsidRDefault="00806F8E" w:rsidP="00806F8E">
      <w:pPr>
        <w:pStyle w:val="2"/>
      </w:pPr>
      <w:r>
        <w:lastRenderedPageBreak/>
        <w:t>Завдання 1</w:t>
      </w:r>
      <w:bookmarkEnd w:id="69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70" w:name="_Toc46936944"/>
      <w:r>
        <w:t>ПОСТАНОВКА ЗАДАЧІ</w:t>
      </w:r>
      <w:bookmarkEnd w:id="70"/>
    </w:p>
    <w:p w:rsidR="00806F8E" w:rsidRDefault="00806F8E" w:rsidP="00806F8E">
      <w:pPr>
        <w:pStyle w:val="5"/>
      </w:pPr>
      <w:r>
        <w:t>Опис завдання</w:t>
      </w:r>
    </w:p>
    <w:p w:rsidR="00806F8E" w:rsidRPr="00177E2C" w:rsidRDefault="00806F8E" w:rsidP="00806F8E">
      <w:pPr>
        <w:pStyle w:val="a0"/>
        <w:rPr>
          <w:lang w:val="uk-UA"/>
        </w:rPr>
      </w:pPr>
      <w:r w:rsidRPr="00E33143">
        <w:rPr>
          <w:noProof/>
        </w:rPr>
        <w:drawing>
          <wp:inline distT="0" distB="0" distL="0" distR="0">
            <wp:extent cx="5935345" cy="508000"/>
            <wp:effectExtent l="0" t="0" r="8255" b="635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71" w:name="_Toc46936945"/>
      <w:r>
        <w:t>ТЕОРЕТИЧНІ ВІДОМОСТІ</w:t>
      </w:r>
      <w:bookmarkEnd w:id="71"/>
    </w:p>
    <w:p w:rsidR="00806F8E" w:rsidRPr="00752F9D" w:rsidRDefault="00806F8E" w:rsidP="00806F8E">
      <w:pPr>
        <w:pStyle w:val="a0"/>
        <w:rPr>
          <w:sz w:val="28"/>
          <w:szCs w:val="28"/>
          <w:lang w:val="uk-UA"/>
        </w:rPr>
      </w:pPr>
      <w:r w:rsidRPr="00752F9D">
        <w:rPr>
          <w:sz w:val="28"/>
          <w:szCs w:val="28"/>
          <w:lang w:val="uk-UA"/>
        </w:rPr>
        <w:t>Для вирішення цієї задачі я використав функції, кожна з яких отримувала вказівник на масив після чого виконувала свою функцію</w:t>
      </w:r>
    </w:p>
    <w:p w:rsidR="00806F8E" w:rsidRDefault="00806F8E" w:rsidP="00806F8E">
      <w:pPr>
        <w:pStyle w:val="3"/>
        <w:jc w:val="center"/>
      </w:pPr>
      <w:bookmarkStart w:id="72" w:name="_Toc46936946"/>
      <w:r>
        <w:t>СХЕМИ АЛГОРИТМІВ ОСНОВНИХ ФУНКЦІЙ</w:t>
      </w:r>
      <w:bookmarkEnd w:id="72"/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DF585C">
        <w:rPr>
          <w:sz w:val="40"/>
          <w:szCs w:val="40"/>
        </w:rPr>
        <w:t>Підключені бібліотеки</w:t>
      </w:r>
      <w:r>
        <w:rPr>
          <w:sz w:val="40"/>
          <w:szCs w:val="40"/>
        </w:rPr>
        <w:t xml:space="preserve"> та макроси</w:t>
      </w:r>
    </w:p>
    <w:p w:rsidR="00806F8E" w:rsidRPr="00806F8E" w:rsidRDefault="00806F8E" w:rsidP="00806F8E">
      <w:pPr>
        <w:pStyle w:val="HTML"/>
        <w:numPr>
          <w:ilvl w:val="0"/>
          <w:numId w:val="1"/>
        </w:numPr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  <w:r w:rsidRPr="00806F8E">
        <w:rPr>
          <w:rFonts w:ascii="JetBrains Mono" w:hAnsi="JetBrains Mono"/>
          <w:lang w:val="en-US"/>
        </w:rPr>
        <w:br/>
        <w:t>#include &lt;math.h&gt;</w:t>
      </w:r>
      <w:r w:rsidRPr="00806F8E">
        <w:rPr>
          <w:rFonts w:ascii="JetBrains Mono" w:hAnsi="JetBrains Mono"/>
          <w:lang w:val="en-US"/>
        </w:rPr>
        <w:br/>
        <w:t>#include &lt;time.h&gt;</w:t>
      </w:r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752F9D">
        <w:rPr>
          <w:sz w:val="40"/>
          <w:szCs w:val="40"/>
        </w:rPr>
        <w:t>Використані функції</w:t>
      </w:r>
    </w:p>
    <w:p w:rsidR="00806F8E" w:rsidRDefault="00806F8E" w:rsidP="00806F8E">
      <w:pPr>
        <w:pStyle w:val="a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>f</w:t>
      </w:r>
      <w:r w:rsidRPr="00752F9D">
        <w:rPr>
          <w:sz w:val="32"/>
          <w:szCs w:val="32"/>
          <w:lang w:val="en-US"/>
        </w:rPr>
        <w:t>illing</w:t>
      </w:r>
      <w:proofErr w:type="gramEnd"/>
      <w:r w:rsidRPr="00752F9D">
        <w:rPr>
          <w:sz w:val="32"/>
          <w:szCs w:val="32"/>
        </w:rPr>
        <w:t xml:space="preserve"> – </w:t>
      </w:r>
      <w:r>
        <w:rPr>
          <w:sz w:val="32"/>
          <w:szCs w:val="32"/>
          <w:lang w:val="uk-UA"/>
        </w:rPr>
        <w:t>заповнення масива випадковими числами.</w:t>
      </w:r>
    </w:p>
    <w:p w:rsidR="00806F8E" w:rsidRDefault="00806F8E" w:rsidP="00806F8E">
      <w:pPr>
        <w:pStyle w:val="a0"/>
        <w:rPr>
          <w:sz w:val="32"/>
          <w:szCs w:val="32"/>
          <w:lang w:val="uk-UA"/>
        </w:rPr>
      </w:pPr>
      <w:proofErr w:type="gramStart"/>
      <w:r>
        <w:rPr>
          <w:sz w:val="32"/>
          <w:szCs w:val="32"/>
          <w:lang w:val="en-US"/>
        </w:rPr>
        <w:t>module</w:t>
      </w:r>
      <w:proofErr w:type="gramEnd"/>
      <w:r w:rsidRPr="00752F9D">
        <w:rPr>
          <w:sz w:val="32"/>
          <w:szCs w:val="32"/>
        </w:rPr>
        <w:t xml:space="preserve"> – </w:t>
      </w:r>
      <w:r>
        <w:rPr>
          <w:sz w:val="32"/>
          <w:szCs w:val="32"/>
          <w:lang w:val="uk-UA"/>
        </w:rPr>
        <w:t>повертає модуль різниці максимального та останнього чисел масива.</w:t>
      </w:r>
    </w:p>
    <w:p w:rsidR="00806F8E" w:rsidRPr="00752F9D" w:rsidRDefault="00806F8E" w:rsidP="00806F8E">
      <w:pPr>
        <w:pStyle w:val="a0"/>
        <w:rPr>
          <w:sz w:val="32"/>
          <w:szCs w:val="32"/>
          <w:lang w:val="en-US"/>
        </w:rPr>
      </w:pPr>
      <w:proofErr w:type="gramStart"/>
      <w:r>
        <w:rPr>
          <w:sz w:val="32"/>
          <w:szCs w:val="32"/>
          <w:lang w:val="en-US"/>
        </w:rPr>
        <w:t>abs</w:t>
      </w:r>
      <w:proofErr w:type="gramEnd"/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uk-UA"/>
        </w:rPr>
        <w:t>–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uk-UA"/>
        </w:rPr>
        <w:t>модуль</w:t>
      </w:r>
      <w:r>
        <w:rPr>
          <w:sz w:val="32"/>
          <w:szCs w:val="32"/>
          <w:lang w:val="en-US"/>
        </w:rPr>
        <w:t xml:space="preserve"> </w:t>
      </w:r>
    </w:p>
    <w:p w:rsidR="00806F8E" w:rsidRDefault="00806F8E" w:rsidP="00806F8E">
      <w:pPr>
        <w:pStyle w:val="3"/>
        <w:jc w:val="center"/>
      </w:pPr>
      <w:bookmarkStart w:id="73" w:name="_Toc46936947"/>
      <w:r>
        <w:t>Висновок</w:t>
      </w:r>
      <w:bookmarkEnd w:id="73"/>
    </w:p>
    <w:p w:rsidR="00806F8E" w:rsidRPr="00163964" w:rsidRDefault="00806F8E" w:rsidP="00806F8E">
      <w:pPr>
        <w:pStyle w:val="a0"/>
        <w:rPr>
          <w:sz w:val="28"/>
          <w:szCs w:val="28"/>
          <w:lang w:val="uk-UA"/>
        </w:rPr>
      </w:pPr>
      <w:r w:rsidRPr="00163964">
        <w:rPr>
          <w:sz w:val="28"/>
          <w:szCs w:val="28"/>
          <w:lang w:val="uk-UA"/>
        </w:rPr>
        <w:t xml:space="preserve">Програма успішно знаходить максимальний елемент, його різницю з останнім елементом та за допомогою функції </w:t>
      </w:r>
      <w:r w:rsidRPr="00163964">
        <w:rPr>
          <w:sz w:val="28"/>
          <w:szCs w:val="28"/>
          <w:lang w:val="en-US"/>
        </w:rPr>
        <w:t>abs</w:t>
      </w:r>
      <w:r w:rsidRPr="00163964">
        <w:rPr>
          <w:sz w:val="28"/>
          <w:szCs w:val="28"/>
        </w:rPr>
        <w:t xml:space="preserve"> – </w:t>
      </w:r>
      <w:r w:rsidRPr="00163964">
        <w:rPr>
          <w:sz w:val="28"/>
          <w:szCs w:val="28"/>
          <w:lang w:val="uk-UA"/>
        </w:rPr>
        <w:t>модуль.</w:t>
      </w:r>
    </w:p>
    <w:p w:rsidR="00806F8E" w:rsidRDefault="00806F8E" w:rsidP="00806F8E">
      <w:pPr>
        <w:pStyle w:val="a0"/>
        <w:rPr>
          <w:lang w:val="uk-UA"/>
        </w:rPr>
      </w:pPr>
    </w:p>
    <w:p w:rsidR="00806F8E" w:rsidRPr="00DA79A2" w:rsidRDefault="00806F8E" w:rsidP="00806F8E">
      <w:pPr>
        <w:pStyle w:val="2"/>
      </w:pPr>
      <w:bookmarkStart w:id="74" w:name="_Toc46936948"/>
      <w:r>
        <w:t>Завдання 2</w:t>
      </w:r>
      <w:bookmarkEnd w:id="74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75" w:name="_Toc46936949"/>
      <w:r>
        <w:t>ПОСТАНОВКА ЗАДАЧІ</w:t>
      </w:r>
      <w:bookmarkEnd w:id="75"/>
    </w:p>
    <w:p w:rsidR="00806F8E" w:rsidRDefault="00806F8E" w:rsidP="00806F8E">
      <w:pPr>
        <w:pStyle w:val="5"/>
      </w:pPr>
      <w:r>
        <w:t>Опис завдання</w:t>
      </w:r>
    </w:p>
    <w:p w:rsidR="00806F8E" w:rsidRDefault="00806F8E" w:rsidP="00806F8E">
      <w:pPr>
        <w:pStyle w:val="a0"/>
        <w:rPr>
          <w:noProof/>
        </w:rPr>
      </w:pPr>
    </w:p>
    <w:p w:rsidR="00475ED7" w:rsidRDefault="00806F8E" w:rsidP="00806F8E">
      <w:pPr>
        <w:pStyle w:val="a0"/>
        <w:rPr>
          <w:noProof/>
          <w:lang w:val="uk-UA"/>
        </w:rPr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r>
        <w:rPr>
          <w:noProof/>
          <w:lang w:val="uk-UA"/>
        </w:rPr>
        <w:t xml:space="preserve">    </w:t>
      </w:r>
    </w:p>
    <w:p w:rsidR="00806F8E" w:rsidRDefault="00806F8E" w:rsidP="00806F8E">
      <w:pPr>
        <w:pStyle w:val="a0"/>
        <w:rPr>
          <w:noProof/>
        </w:rPr>
      </w:pPr>
      <w:r w:rsidRPr="00E33143">
        <w:rPr>
          <w:noProof/>
        </w:rPr>
        <w:lastRenderedPageBreak/>
        <w:drawing>
          <wp:inline distT="0" distB="0" distL="0" distR="0">
            <wp:extent cx="5283200" cy="1160145"/>
            <wp:effectExtent l="0" t="0" r="0" b="190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116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Pr="00DA53EC" w:rsidRDefault="00806F8E" w:rsidP="00806F8E">
      <w:pPr>
        <w:pStyle w:val="a0"/>
        <w:rPr>
          <w:lang w:val="uk-UA"/>
        </w:rPr>
      </w:pPr>
      <w:r w:rsidRPr="00E33143">
        <w:rPr>
          <w:noProof/>
        </w:rPr>
        <w:drawing>
          <wp:inline distT="0" distB="0" distL="0" distR="0">
            <wp:extent cx="5469255" cy="414655"/>
            <wp:effectExtent l="0" t="0" r="0" b="444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9255" cy="414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76" w:name="_Toc46936950"/>
      <w:r>
        <w:t>ТЕОРЕТИЧНІ ВІДОМОСТІ</w:t>
      </w:r>
      <w:bookmarkEnd w:id="76"/>
    </w:p>
    <w:p w:rsidR="00806F8E" w:rsidRPr="00CD5455" w:rsidRDefault="00806F8E" w:rsidP="00806F8E">
      <w:pPr>
        <w:pStyle w:val="a0"/>
        <w:rPr>
          <w:sz w:val="28"/>
          <w:szCs w:val="28"/>
          <w:lang w:val="uk-UA"/>
        </w:rPr>
      </w:pPr>
      <w:r w:rsidRPr="00CD5455">
        <w:rPr>
          <w:sz w:val="28"/>
          <w:szCs w:val="28"/>
          <w:lang w:val="uk-UA"/>
        </w:rPr>
        <w:t>Для вирішення цієї задачі я скористався динамічним двомірним масивом. Щоб його створити треба спочатку створити вказівник на вказівник який буде масивом, потім кожен елемент якого стає також масивом.</w:t>
      </w:r>
    </w:p>
    <w:p w:rsidR="00806F8E" w:rsidRDefault="00806F8E" w:rsidP="00806F8E">
      <w:pPr>
        <w:pStyle w:val="3"/>
        <w:jc w:val="center"/>
      </w:pPr>
      <w:bookmarkStart w:id="77" w:name="_Toc46936951"/>
      <w:r>
        <w:t>СХЕМИ АЛГОРИТМІВ ОСНОВНИХ ФУНКЦІЙ</w:t>
      </w:r>
      <w:bookmarkEnd w:id="77"/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Підключені бібліотеки та макроси</w:t>
      </w:r>
    </w:p>
    <w:p w:rsidR="00806F8E" w:rsidRPr="00806F8E" w:rsidRDefault="00806F8E" w:rsidP="00806F8E">
      <w:pPr>
        <w:pStyle w:val="HTML"/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  <w:r w:rsidRPr="00806F8E">
        <w:rPr>
          <w:rFonts w:ascii="JetBrains Mono" w:hAnsi="JetBrains Mono"/>
          <w:lang w:val="en-US"/>
        </w:rPr>
        <w:br/>
        <w:t>#include &lt;time.h&gt;</w:t>
      </w:r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Використані функції</w:t>
      </w:r>
    </w:p>
    <w:p w:rsidR="00806F8E" w:rsidRDefault="00806F8E" w:rsidP="00806F8E">
      <w:pPr>
        <w:pStyle w:val="a0"/>
        <w:spacing w:after="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f</w:t>
      </w:r>
      <w:r w:rsidRPr="00163964">
        <w:rPr>
          <w:sz w:val="28"/>
          <w:szCs w:val="28"/>
          <w:lang w:val="en-US"/>
        </w:rPr>
        <w:t>illing</w:t>
      </w:r>
      <w:proofErr w:type="gramEnd"/>
      <w:r w:rsidRPr="00163964">
        <w:rPr>
          <w:sz w:val="28"/>
          <w:szCs w:val="28"/>
          <w:lang w:val="en-US"/>
        </w:rPr>
        <w:t xml:space="preserve"> – </w:t>
      </w:r>
      <w:r w:rsidRPr="00163964">
        <w:rPr>
          <w:sz w:val="28"/>
          <w:szCs w:val="28"/>
          <w:lang w:val="uk-UA"/>
        </w:rPr>
        <w:t>заповнення.</w:t>
      </w:r>
    </w:p>
    <w:p w:rsidR="00806F8E" w:rsidRDefault="00806F8E" w:rsidP="00806F8E">
      <w:pPr>
        <w:pStyle w:val="a0"/>
        <w:spacing w:after="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product</w:t>
      </w:r>
      <w:proofErr w:type="gramEnd"/>
      <w:r w:rsidRPr="00CD5455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рахує добуток чисел менше 10 та більше двох.</w:t>
      </w:r>
    </w:p>
    <w:p w:rsidR="00806F8E" w:rsidRDefault="00806F8E" w:rsidP="00806F8E">
      <w:pPr>
        <w:pStyle w:val="3"/>
        <w:jc w:val="center"/>
        <w:rPr>
          <w:lang w:val="uk-UA"/>
        </w:rPr>
      </w:pPr>
      <w:bookmarkStart w:id="78" w:name="_Toc46936952"/>
      <w:r>
        <w:rPr>
          <w:lang w:val="uk-UA"/>
        </w:rPr>
        <w:t>Висноков</w:t>
      </w:r>
      <w:bookmarkEnd w:id="78"/>
    </w:p>
    <w:p w:rsidR="00806F8E" w:rsidRPr="00F139FB" w:rsidRDefault="00806F8E" w:rsidP="00806F8E">
      <w:pPr>
        <w:pStyle w:val="a0"/>
        <w:rPr>
          <w:sz w:val="28"/>
          <w:szCs w:val="28"/>
          <w:lang w:val="uk-UA"/>
        </w:rPr>
      </w:pPr>
      <w:r w:rsidRPr="00F139FB">
        <w:rPr>
          <w:sz w:val="28"/>
          <w:szCs w:val="28"/>
          <w:lang w:val="uk-UA"/>
        </w:rPr>
        <w:t>Програма успішно знаходить слова, які більші за 2 та менші за 10, перемножує їх та виводить результат у консоль.</w:t>
      </w:r>
    </w:p>
    <w:p w:rsidR="00475ED7" w:rsidRDefault="00475ED7" w:rsidP="00806F8E">
      <w:pPr>
        <w:tabs>
          <w:tab w:val="left" w:pos="4044"/>
        </w:tabs>
        <w:rPr>
          <w:lang w:val="uk-UA"/>
        </w:rPr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docGrid w:linePitch="360" w:charSpace="1638"/>
        </w:sectPr>
      </w:pPr>
    </w:p>
    <w:p w:rsidR="00806F8E" w:rsidRDefault="00806F8E" w:rsidP="00806F8E">
      <w:pPr>
        <w:pStyle w:val="1"/>
        <w:pageBreakBefore/>
        <w:rPr>
          <w:lang w:val="ru-RU"/>
        </w:rPr>
      </w:pPr>
      <w:bookmarkStart w:id="79" w:name="_Toc46936953"/>
      <w:r>
        <w:rPr>
          <w:lang w:val="ru-RU"/>
        </w:rPr>
        <w:lastRenderedPageBreak/>
        <w:t>Лабораторна 8</w:t>
      </w:r>
      <w:bookmarkEnd w:id="79"/>
    </w:p>
    <w:p w:rsidR="00806F8E" w:rsidRPr="00DA79A2" w:rsidRDefault="00806F8E" w:rsidP="00806F8E">
      <w:pPr>
        <w:pStyle w:val="2"/>
      </w:pPr>
      <w:bookmarkStart w:id="80" w:name="_Toc46936954"/>
      <w:r>
        <w:lastRenderedPageBreak/>
        <w:t>Завдання 1</w:t>
      </w:r>
      <w:bookmarkEnd w:id="80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81" w:name="_Toc46936955"/>
      <w:r>
        <w:t>ПОСТАНОВКА ЗАДАЧІ</w:t>
      </w:r>
      <w:bookmarkEnd w:id="81"/>
    </w:p>
    <w:p w:rsidR="00806F8E" w:rsidRDefault="00806F8E" w:rsidP="00806F8E">
      <w:pPr>
        <w:pStyle w:val="5"/>
      </w:pPr>
      <w:r>
        <w:t>Опис завдання</w:t>
      </w:r>
    </w:p>
    <w:p w:rsidR="00806F8E" w:rsidRPr="00177E2C" w:rsidRDefault="00806F8E" w:rsidP="00806F8E">
      <w:pPr>
        <w:pStyle w:val="a0"/>
        <w:rPr>
          <w:lang w:val="uk-UA"/>
        </w:rPr>
      </w:pPr>
      <w:r w:rsidRPr="00E33143">
        <w:rPr>
          <w:noProof/>
        </w:rPr>
        <w:drawing>
          <wp:inline distT="0" distB="0" distL="0" distR="0">
            <wp:extent cx="5943600" cy="14224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82" w:name="_Toc46936956"/>
      <w:r>
        <w:t>ТЕОРЕТИЧНІ ВІДОМОСТІ</w:t>
      </w:r>
      <w:bookmarkEnd w:id="82"/>
    </w:p>
    <w:p w:rsidR="00806F8E" w:rsidRPr="00256CA7" w:rsidRDefault="00806F8E" w:rsidP="00806F8E">
      <w:pPr>
        <w:pStyle w:val="a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розв’язання цієї задачі я скористався </w:t>
      </w:r>
      <w:r>
        <w:rPr>
          <w:sz w:val="28"/>
          <w:szCs w:val="28"/>
          <w:lang w:val="en-US"/>
        </w:rPr>
        <w:t>void</w:t>
      </w:r>
      <w:r w:rsidRPr="00256CA7">
        <w:rPr>
          <w:sz w:val="28"/>
          <w:szCs w:val="28"/>
        </w:rPr>
        <w:t>-</w:t>
      </w:r>
      <w:r>
        <w:rPr>
          <w:sz w:val="28"/>
          <w:szCs w:val="28"/>
          <w:lang w:val="uk-UA"/>
        </w:rPr>
        <w:t>функціями (функції, які нічого не повертають) для обчислення та виведення результату</w:t>
      </w:r>
    </w:p>
    <w:p w:rsidR="00806F8E" w:rsidRDefault="00806F8E" w:rsidP="00806F8E">
      <w:pPr>
        <w:pStyle w:val="3"/>
        <w:jc w:val="center"/>
      </w:pPr>
      <w:bookmarkStart w:id="83" w:name="_Toc46936957"/>
      <w:r>
        <w:t>СХЕМИ АЛГОРИТМІВ ОСНОВНИХ ФУНКЦІЙ</w:t>
      </w:r>
      <w:bookmarkEnd w:id="83"/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DF585C">
        <w:rPr>
          <w:sz w:val="40"/>
          <w:szCs w:val="40"/>
        </w:rPr>
        <w:t>Підключені бібліотеки</w:t>
      </w:r>
      <w:r>
        <w:rPr>
          <w:sz w:val="40"/>
          <w:szCs w:val="40"/>
        </w:rPr>
        <w:t xml:space="preserve"> та макроси</w:t>
      </w:r>
    </w:p>
    <w:p w:rsidR="00806F8E" w:rsidRPr="00806F8E" w:rsidRDefault="00806F8E" w:rsidP="00806F8E">
      <w:pPr>
        <w:pStyle w:val="HTML"/>
        <w:numPr>
          <w:ilvl w:val="0"/>
          <w:numId w:val="1"/>
        </w:numPr>
        <w:rPr>
          <w:rFonts w:ascii="JetBrains Mono" w:hAnsi="JetBrains Mono"/>
        </w:rPr>
      </w:pPr>
      <w:r w:rsidRPr="00806F8E">
        <w:rPr>
          <w:rFonts w:ascii="JetBrains Mono" w:hAnsi="JetBrains Mono"/>
        </w:rPr>
        <w:t>#include &lt;stdio.h&gt;</w:t>
      </w:r>
    </w:p>
    <w:p w:rsidR="00806F8E" w:rsidRPr="00F139FB" w:rsidRDefault="00806F8E" w:rsidP="00806F8E">
      <w:pPr>
        <w:pStyle w:val="a0"/>
        <w:rPr>
          <w:lang w:val="uk-UA"/>
        </w:rPr>
      </w:pPr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752F9D">
        <w:rPr>
          <w:sz w:val="40"/>
          <w:szCs w:val="40"/>
        </w:rPr>
        <w:t>Використані функції</w:t>
      </w:r>
    </w:p>
    <w:p w:rsidR="00806F8E" w:rsidRDefault="00806F8E" w:rsidP="00806F8E">
      <w:pPr>
        <w:pStyle w:val="a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v</w:t>
      </w:r>
      <w:r w:rsidRPr="00F139FB">
        <w:rPr>
          <w:sz w:val="28"/>
          <w:szCs w:val="28"/>
          <w:lang w:val="en-US"/>
        </w:rPr>
        <w:t>olume</w:t>
      </w:r>
      <w:proofErr w:type="gramEnd"/>
      <w:r w:rsidRPr="00F139FB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визначення і виведення у консоль об’єм.</w:t>
      </w:r>
    </w:p>
    <w:p w:rsidR="00806F8E" w:rsidRPr="00F139FB" w:rsidRDefault="00806F8E" w:rsidP="00806F8E">
      <w:pPr>
        <w:pStyle w:val="a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area</w:t>
      </w:r>
      <w:proofErr w:type="gramEnd"/>
      <w:r w:rsidRPr="00F139FB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визначення площі бічної поверхні.</w:t>
      </w:r>
    </w:p>
    <w:p w:rsidR="00806F8E" w:rsidRDefault="00806F8E" w:rsidP="00806F8E">
      <w:pPr>
        <w:pStyle w:val="3"/>
        <w:jc w:val="center"/>
      </w:pPr>
      <w:bookmarkStart w:id="84" w:name="_Toc46936958"/>
      <w:r>
        <w:t>Висновок</w:t>
      </w:r>
      <w:bookmarkEnd w:id="84"/>
    </w:p>
    <w:p w:rsidR="00806F8E" w:rsidRPr="00256CA7" w:rsidRDefault="00806F8E" w:rsidP="00806F8E">
      <w:pPr>
        <w:pStyle w:val="a0"/>
        <w:rPr>
          <w:sz w:val="28"/>
          <w:szCs w:val="28"/>
          <w:lang w:val="uk-UA"/>
        </w:rPr>
      </w:pPr>
      <w:r w:rsidRPr="00256CA7">
        <w:rPr>
          <w:sz w:val="28"/>
          <w:szCs w:val="28"/>
          <w:lang w:val="uk-UA"/>
        </w:rPr>
        <w:t xml:space="preserve">Програма успішно рахує та виводить об’єм та площу бічної поверхні через </w:t>
      </w:r>
      <w:r w:rsidRPr="00256CA7">
        <w:rPr>
          <w:sz w:val="28"/>
          <w:szCs w:val="28"/>
          <w:lang w:val="en-US"/>
        </w:rPr>
        <w:t>void</w:t>
      </w:r>
      <w:r w:rsidRPr="00256CA7">
        <w:rPr>
          <w:sz w:val="28"/>
          <w:szCs w:val="28"/>
        </w:rPr>
        <w:t>-</w:t>
      </w:r>
      <w:r w:rsidRPr="00256CA7">
        <w:rPr>
          <w:sz w:val="28"/>
          <w:szCs w:val="28"/>
          <w:lang w:val="uk-UA"/>
        </w:rPr>
        <w:t>фнкції</w:t>
      </w:r>
    </w:p>
    <w:p w:rsidR="00806F8E" w:rsidRDefault="00806F8E" w:rsidP="00806F8E">
      <w:pPr>
        <w:pStyle w:val="a0"/>
        <w:rPr>
          <w:lang w:val="uk-UA"/>
        </w:rPr>
      </w:pPr>
    </w:p>
    <w:p w:rsidR="00806F8E" w:rsidRDefault="00806F8E" w:rsidP="00806F8E">
      <w:pPr>
        <w:tabs>
          <w:tab w:val="left" w:pos="4044"/>
        </w:tabs>
        <w:rPr>
          <w:lang w:val="uk-UA"/>
        </w:rPr>
      </w:pPr>
    </w:p>
    <w:p w:rsidR="00806F8E" w:rsidRPr="00256CA7" w:rsidRDefault="00806F8E" w:rsidP="00806F8E">
      <w:pPr>
        <w:rPr>
          <w:lang w:val="uk-UA"/>
        </w:rPr>
      </w:pPr>
    </w:p>
    <w:p w:rsidR="00806F8E" w:rsidRPr="00256CA7" w:rsidRDefault="00806F8E" w:rsidP="00806F8E">
      <w:pPr>
        <w:rPr>
          <w:lang w:val="uk-UA"/>
        </w:rPr>
      </w:pPr>
    </w:p>
    <w:p w:rsidR="00806F8E" w:rsidRPr="00256CA7" w:rsidRDefault="00806F8E" w:rsidP="00806F8E">
      <w:pPr>
        <w:rPr>
          <w:lang w:val="uk-UA"/>
        </w:rPr>
      </w:pPr>
    </w:p>
    <w:p w:rsidR="00806F8E" w:rsidRPr="00256CA7" w:rsidRDefault="00806F8E" w:rsidP="00806F8E">
      <w:pPr>
        <w:rPr>
          <w:lang w:val="uk-UA"/>
        </w:rPr>
      </w:pPr>
    </w:p>
    <w:p w:rsidR="00806F8E" w:rsidRPr="00256CA7" w:rsidRDefault="00806F8E" w:rsidP="00806F8E">
      <w:pPr>
        <w:rPr>
          <w:lang w:val="uk-UA"/>
        </w:rPr>
      </w:pPr>
    </w:p>
    <w:p w:rsidR="00806F8E" w:rsidRPr="00256CA7" w:rsidRDefault="00806F8E" w:rsidP="00806F8E">
      <w:pPr>
        <w:rPr>
          <w:lang w:val="uk-UA"/>
        </w:rPr>
      </w:pPr>
    </w:p>
    <w:p w:rsidR="00806F8E" w:rsidRPr="00256CA7" w:rsidRDefault="00806F8E" w:rsidP="00806F8E">
      <w:pPr>
        <w:rPr>
          <w:lang w:val="uk-UA"/>
        </w:rPr>
      </w:pPr>
    </w:p>
    <w:p w:rsidR="00806F8E" w:rsidRPr="00256CA7" w:rsidRDefault="00806F8E" w:rsidP="00806F8E">
      <w:pPr>
        <w:rPr>
          <w:lang w:val="uk-UA"/>
        </w:rPr>
      </w:pPr>
    </w:p>
    <w:p w:rsidR="00806F8E" w:rsidRPr="00256CA7" w:rsidRDefault="00806F8E" w:rsidP="00806F8E">
      <w:pPr>
        <w:rPr>
          <w:lang w:val="uk-UA"/>
        </w:rPr>
      </w:pPr>
    </w:p>
    <w:p w:rsidR="00806F8E" w:rsidRPr="00256CA7" w:rsidRDefault="00806F8E" w:rsidP="00806F8E">
      <w:pPr>
        <w:rPr>
          <w:lang w:val="uk-UA"/>
        </w:rPr>
      </w:pPr>
    </w:p>
    <w:p w:rsidR="00806F8E" w:rsidRPr="00256CA7" w:rsidRDefault="00806F8E" w:rsidP="00806F8E">
      <w:pPr>
        <w:rPr>
          <w:lang w:val="uk-UA"/>
        </w:rPr>
      </w:pPr>
    </w:p>
    <w:p w:rsidR="00806F8E" w:rsidRPr="00256CA7" w:rsidRDefault="00806F8E" w:rsidP="00806F8E">
      <w:pPr>
        <w:rPr>
          <w:lang w:val="uk-UA"/>
        </w:rPr>
      </w:pPr>
    </w:p>
    <w:p w:rsidR="00806F8E" w:rsidRPr="00256CA7" w:rsidRDefault="00806F8E" w:rsidP="00806F8E">
      <w:pPr>
        <w:rPr>
          <w:lang w:val="uk-UA"/>
        </w:rPr>
      </w:pPr>
    </w:p>
    <w:p w:rsidR="00806F8E" w:rsidRPr="00256CA7" w:rsidRDefault="00806F8E" w:rsidP="00806F8E">
      <w:pPr>
        <w:rPr>
          <w:lang w:val="uk-UA"/>
        </w:rPr>
      </w:pPr>
    </w:p>
    <w:p w:rsidR="00806F8E" w:rsidRPr="00256CA7" w:rsidRDefault="00806F8E" w:rsidP="00806F8E">
      <w:pPr>
        <w:rPr>
          <w:lang w:val="uk-UA"/>
        </w:rPr>
      </w:pPr>
    </w:p>
    <w:p w:rsidR="00475ED7" w:rsidRDefault="00475ED7" w:rsidP="00806F8E">
      <w:pPr>
        <w:pStyle w:val="1"/>
        <w:pageBreakBefore/>
        <w:rPr>
          <w:lang w:val="ru-RU"/>
        </w:rPr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bookmarkStart w:id="85" w:name="_Toc46936959"/>
    </w:p>
    <w:p w:rsidR="00475ED7" w:rsidRDefault="00806F8E" w:rsidP="00806F8E">
      <w:pPr>
        <w:pStyle w:val="1"/>
        <w:pageBreakBefore/>
        <w:rPr>
          <w:lang w:val="ru-RU"/>
        </w:rPr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r>
        <w:rPr>
          <w:lang w:val="ru-RU"/>
        </w:rPr>
        <w:lastRenderedPageBreak/>
        <w:t>Лабораторна 9</w:t>
      </w:r>
      <w:bookmarkEnd w:id="85"/>
    </w:p>
    <w:p w:rsidR="00806F8E" w:rsidRPr="00DA79A2" w:rsidRDefault="00806F8E" w:rsidP="00806F8E">
      <w:pPr>
        <w:pStyle w:val="2"/>
      </w:pPr>
      <w:bookmarkStart w:id="86" w:name="_Toc46936960"/>
      <w:r>
        <w:lastRenderedPageBreak/>
        <w:t>Завдання 1</w:t>
      </w:r>
      <w:bookmarkEnd w:id="86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87" w:name="_Toc46936961"/>
      <w:r>
        <w:t>ПОСТАНОВКА ЗАДАЧІ</w:t>
      </w:r>
      <w:bookmarkEnd w:id="87"/>
    </w:p>
    <w:p w:rsidR="00806F8E" w:rsidRDefault="00806F8E" w:rsidP="00806F8E">
      <w:pPr>
        <w:pStyle w:val="5"/>
      </w:pPr>
      <w:r>
        <w:t>Опис завдання</w:t>
      </w:r>
    </w:p>
    <w:p w:rsidR="00806F8E" w:rsidRPr="00177E2C" w:rsidRDefault="00806F8E" w:rsidP="00806F8E">
      <w:pPr>
        <w:pStyle w:val="a0"/>
        <w:rPr>
          <w:lang w:val="uk-UA"/>
        </w:rPr>
      </w:pPr>
      <w:r w:rsidRPr="00E33143">
        <w:rPr>
          <w:noProof/>
        </w:rPr>
        <w:drawing>
          <wp:inline distT="0" distB="0" distL="0" distR="0">
            <wp:extent cx="5943600" cy="2226945"/>
            <wp:effectExtent l="0" t="0" r="0" b="190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2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88" w:name="_Toc46936962"/>
      <w:r>
        <w:t>ТЕОРЕТИЧНІ ВІДОМОСТІ</w:t>
      </w:r>
      <w:bookmarkEnd w:id="88"/>
    </w:p>
    <w:p w:rsidR="00806F8E" w:rsidRPr="00585DD0" w:rsidRDefault="00806F8E" w:rsidP="00806F8E">
      <w:pPr>
        <w:pStyle w:val="a0"/>
        <w:rPr>
          <w:sz w:val="28"/>
          <w:szCs w:val="28"/>
          <w:lang w:val="uk-UA"/>
        </w:rPr>
      </w:pPr>
      <w:r w:rsidRPr="00585DD0">
        <w:rPr>
          <w:sz w:val="28"/>
          <w:szCs w:val="28"/>
          <w:lang w:val="uk-UA"/>
        </w:rPr>
        <w:t xml:space="preserve">Для розв’язання цієї задачі я скористався функцією </w:t>
      </w:r>
      <w:r w:rsidRPr="00585DD0">
        <w:rPr>
          <w:sz w:val="28"/>
          <w:szCs w:val="28"/>
          <w:lang w:val="en-US"/>
        </w:rPr>
        <w:t>malloc</w:t>
      </w:r>
      <w:r w:rsidRPr="00585DD0">
        <w:rPr>
          <w:sz w:val="28"/>
          <w:szCs w:val="28"/>
        </w:rPr>
        <w:t xml:space="preserve">. </w:t>
      </w:r>
      <w:r w:rsidRPr="00585DD0">
        <w:rPr>
          <w:sz w:val="28"/>
          <w:szCs w:val="28"/>
          <w:lang w:val="uk-UA"/>
        </w:rPr>
        <w:t xml:space="preserve">За допомогою цієї функції я створив динамічний масив з </w:t>
      </w:r>
      <w:r w:rsidRPr="00585DD0">
        <w:rPr>
          <w:sz w:val="28"/>
          <w:szCs w:val="28"/>
          <w:lang w:val="en-US"/>
        </w:rPr>
        <w:t>N</w:t>
      </w:r>
      <w:r w:rsidRPr="00585DD0">
        <w:rPr>
          <w:sz w:val="28"/>
          <w:szCs w:val="28"/>
        </w:rPr>
        <w:t xml:space="preserve"> </w:t>
      </w:r>
      <w:r w:rsidRPr="00585DD0">
        <w:rPr>
          <w:sz w:val="28"/>
          <w:szCs w:val="28"/>
          <w:lang w:val="uk-UA"/>
        </w:rPr>
        <w:t xml:space="preserve">елементів. Далі кожен елемент цього масиву сам став масивом, таким чином і вийшла динамічна матриця. За допомогою команди  </w:t>
      </w:r>
      <w:r w:rsidRPr="00585DD0">
        <w:rPr>
          <w:sz w:val="28"/>
          <w:szCs w:val="28"/>
          <w:lang w:val="en-US"/>
        </w:rPr>
        <w:t>free</w:t>
      </w:r>
      <w:r w:rsidRPr="00585DD0">
        <w:rPr>
          <w:sz w:val="28"/>
          <w:szCs w:val="28"/>
        </w:rPr>
        <w:t xml:space="preserve"> </w:t>
      </w:r>
      <w:r w:rsidRPr="00585DD0">
        <w:rPr>
          <w:sz w:val="28"/>
          <w:szCs w:val="28"/>
          <w:lang w:val="uk-UA"/>
        </w:rPr>
        <w:t>я спочатку вивільнив кожен елемент першого масиву потім, потім і сам масив.</w:t>
      </w:r>
    </w:p>
    <w:p w:rsidR="00806F8E" w:rsidRDefault="00806F8E" w:rsidP="00806F8E">
      <w:pPr>
        <w:pStyle w:val="3"/>
        <w:jc w:val="center"/>
      </w:pPr>
      <w:bookmarkStart w:id="89" w:name="_Toc46936963"/>
      <w:r>
        <w:t>СХЕМИ АЛГОРИТМІВ ОСНОВНИХ ФУНКЦІЙ</w:t>
      </w:r>
      <w:bookmarkEnd w:id="89"/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DF585C">
        <w:rPr>
          <w:sz w:val="40"/>
          <w:szCs w:val="40"/>
        </w:rPr>
        <w:t>Підключені бібліотеки</w:t>
      </w:r>
      <w:r>
        <w:rPr>
          <w:sz w:val="40"/>
          <w:szCs w:val="40"/>
        </w:rPr>
        <w:t xml:space="preserve"> та макроси</w:t>
      </w:r>
    </w:p>
    <w:p w:rsidR="00806F8E" w:rsidRPr="00806F8E" w:rsidRDefault="00806F8E" w:rsidP="00806F8E">
      <w:pPr>
        <w:pStyle w:val="HTML"/>
        <w:numPr>
          <w:ilvl w:val="0"/>
          <w:numId w:val="1"/>
        </w:numPr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  <w:r w:rsidRPr="00806F8E">
        <w:rPr>
          <w:rFonts w:ascii="JetBrains Mono" w:hAnsi="JetBrains Mono"/>
          <w:lang w:val="en-US"/>
        </w:rPr>
        <w:br/>
        <w:t>#include &lt;time.h&gt;</w:t>
      </w:r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752F9D">
        <w:rPr>
          <w:sz w:val="40"/>
          <w:szCs w:val="40"/>
        </w:rPr>
        <w:t>Використані функції</w:t>
      </w:r>
    </w:p>
    <w:p w:rsidR="00806F8E" w:rsidRPr="00256CA7" w:rsidRDefault="00806F8E" w:rsidP="00806F8E">
      <w:pPr>
        <w:pStyle w:val="a0"/>
        <w:spacing w:after="0"/>
        <w:rPr>
          <w:sz w:val="28"/>
          <w:szCs w:val="28"/>
          <w:lang w:val="uk-UA"/>
        </w:rPr>
      </w:pPr>
      <w:proofErr w:type="gramStart"/>
      <w:r w:rsidRPr="00256CA7">
        <w:rPr>
          <w:sz w:val="28"/>
          <w:szCs w:val="28"/>
          <w:lang w:val="en-US"/>
        </w:rPr>
        <w:t>m</w:t>
      </w:r>
      <w:r w:rsidRPr="00256CA7">
        <w:rPr>
          <w:sz w:val="28"/>
          <w:szCs w:val="28"/>
          <w:lang w:val="uk-UA"/>
        </w:rPr>
        <w:t>alloc</w:t>
      </w:r>
      <w:proofErr w:type="gramEnd"/>
      <w:r w:rsidRPr="00256CA7">
        <w:rPr>
          <w:sz w:val="28"/>
          <w:szCs w:val="28"/>
          <w:lang w:val="en-US"/>
        </w:rPr>
        <w:t xml:space="preserve"> – </w:t>
      </w:r>
      <w:r w:rsidRPr="00256CA7">
        <w:rPr>
          <w:sz w:val="28"/>
          <w:szCs w:val="28"/>
          <w:lang w:val="uk-UA"/>
        </w:rPr>
        <w:t>створення динамічного масиву</w:t>
      </w:r>
    </w:p>
    <w:p w:rsidR="00806F8E" w:rsidRPr="00256CA7" w:rsidRDefault="00806F8E" w:rsidP="00806F8E">
      <w:pPr>
        <w:pStyle w:val="a0"/>
        <w:spacing w:after="0"/>
        <w:rPr>
          <w:lang w:val="uk-UA"/>
        </w:rPr>
      </w:pPr>
      <w:proofErr w:type="gramStart"/>
      <w:r w:rsidRPr="00256CA7">
        <w:rPr>
          <w:sz w:val="28"/>
          <w:szCs w:val="28"/>
          <w:lang w:val="en-US"/>
        </w:rPr>
        <w:t>free</w:t>
      </w:r>
      <w:proofErr w:type="gramEnd"/>
      <w:r w:rsidRPr="00256CA7">
        <w:rPr>
          <w:sz w:val="28"/>
          <w:szCs w:val="28"/>
          <w:lang w:val="en-US"/>
        </w:rPr>
        <w:t xml:space="preserve"> – </w:t>
      </w:r>
      <w:r w:rsidRPr="00256CA7">
        <w:rPr>
          <w:sz w:val="28"/>
          <w:szCs w:val="28"/>
          <w:lang w:val="uk-UA"/>
        </w:rPr>
        <w:t>вивільнення динамічної пам’яті</w:t>
      </w:r>
      <w:r>
        <w:rPr>
          <w:lang w:val="uk-UA"/>
        </w:rPr>
        <w:t>.</w:t>
      </w:r>
    </w:p>
    <w:p w:rsidR="00806F8E" w:rsidRDefault="00806F8E" w:rsidP="00806F8E">
      <w:pPr>
        <w:pStyle w:val="3"/>
        <w:jc w:val="center"/>
      </w:pPr>
      <w:bookmarkStart w:id="90" w:name="_Toc46936964"/>
      <w:r>
        <w:t>Висновок</w:t>
      </w:r>
      <w:bookmarkEnd w:id="90"/>
    </w:p>
    <w:p w:rsidR="00806F8E" w:rsidRPr="00585DD0" w:rsidRDefault="00806F8E" w:rsidP="00806F8E">
      <w:pPr>
        <w:pStyle w:val="a0"/>
        <w:rPr>
          <w:lang w:val="uk-UA"/>
        </w:rPr>
      </w:pPr>
      <w:r w:rsidRPr="00585DD0">
        <w:rPr>
          <w:sz w:val="28"/>
          <w:szCs w:val="28"/>
          <w:lang w:val="uk-UA"/>
        </w:rPr>
        <w:t>Програма успішно створює динамічний масив, заповнює його за допомогою функції псевдовипадкових чисел, рахує додатні та від’ємні порівнює їх та виводить остаточний результат</w:t>
      </w:r>
      <w:r>
        <w:rPr>
          <w:lang w:val="uk-UA"/>
        </w:rPr>
        <w:t>.</w:t>
      </w:r>
    </w:p>
    <w:p w:rsidR="00475ED7" w:rsidRDefault="00475ED7" w:rsidP="00806F8E">
      <w:pPr>
        <w:pStyle w:val="a0"/>
        <w:rPr>
          <w:lang w:val="uk-UA"/>
        </w:rPr>
        <w:sectPr w:rsidR="00475ED7" w:rsidSect="00475ED7">
          <w:pgSz w:w="11906" w:h="16838" w:code="9"/>
          <w:pgMar w:top="1134" w:right="851" w:bottom="1134" w:left="1701" w:header="720" w:footer="720" w:gutter="0"/>
          <w:cols w:space="720"/>
          <w:docGrid w:linePitch="360" w:charSpace="1638"/>
        </w:sectPr>
      </w:pPr>
    </w:p>
    <w:p w:rsidR="00806F8E" w:rsidRDefault="00806F8E" w:rsidP="00806F8E">
      <w:pPr>
        <w:pStyle w:val="1"/>
        <w:pageBreakBefore/>
        <w:rPr>
          <w:lang w:val="ru-RU"/>
        </w:rPr>
      </w:pPr>
      <w:bookmarkStart w:id="91" w:name="_Toc46936965"/>
      <w:r>
        <w:rPr>
          <w:lang w:val="ru-RU"/>
        </w:rPr>
        <w:lastRenderedPageBreak/>
        <w:t>Лабораторна 10</w:t>
      </w:r>
      <w:bookmarkEnd w:id="91"/>
    </w:p>
    <w:p w:rsidR="003834B1" w:rsidRDefault="003834B1" w:rsidP="00806F8E">
      <w:pPr>
        <w:pStyle w:val="2"/>
        <w:sectPr w:rsidR="003834B1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bookmarkStart w:id="92" w:name="_Toc46936966"/>
    </w:p>
    <w:p w:rsidR="00806F8E" w:rsidRPr="00DA79A2" w:rsidRDefault="00806F8E" w:rsidP="00806F8E">
      <w:pPr>
        <w:pStyle w:val="2"/>
      </w:pPr>
      <w:r>
        <w:lastRenderedPageBreak/>
        <w:t>Завдання 1</w:t>
      </w:r>
      <w:bookmarkEnd w:id="92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93" w:name="_Toc46936967"/>
      <w:r>
        <w:t>ПОСТАНОВКА ЗАДАЧІ</w:t>
      </w:r>
      <w:bookmarkEnd w:id="93"/>
    </w:p>
    <w:p w:rsidR="00806F8E" w:rsidRDefault="00806F8E" w:rsidP="00806F8E">
      <w:pPr>
        <w:pStyle w:val="5"/>
      </w:pPr>
      <w:r>
        <w:t>Опис завдання</w:t>
      </w:r>
    </w:p>
    <w:p w:rsidR="00806F8E" w:rsidRDefault="00806F8E" w:rsidP="00806F8E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10. </w:t>
      </w:r>
      <w:r w:rsidRPr="00AC704D">
        <w:rPr>
          <w:sz w:val="28"/>
          <w:szCs w:val="28"/>
        </w:rPr>
        <w:t xml:space="preserve">Є інформація про телевізори: </w:t>
      </w:r>
    </w:p>
    <w:p w:rsidR="00806F8E" w:rsidRDefault="00806F8E" w:rsidP="00806F8E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AC704D">
        <w:rPr>
          <w:sz w:val="28"/>
          <w:szCs w:val="28"/>
        </w:rPr>
        <w:t xml:space="preserve">фірма-виробник; </w:t>
      </w:r>
    </w:p>
    <w:p w:rsidR="00806F8E" w:rsidRDefault="00806F8E" w:rsidP="00806F8E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AC704D">
        <w:rPr>
          <w:sz w:val="28"/>
          <w:szCs w:val="28"/>
        </w:rPr>
        <w:t xml:space="preserve">розмір екрану в дюймах; </w:t>
      </w:r>
    </w:p>
    <w:p w:rsidR="00806F8E" w:rsidRDefault="00806F8E" w:rsidP="00806F8E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 w:rsidRPr="00AC704D">
        <w:rPr>
          <w:sz w:val="28"/>
          <w:szCs w:val="28"/>
        </w:rPr>
        <w:t xml:space="preserve">вартість у </w:t>
      </w:r>
      <w:r>
        <w:rPr>
          <w:sz w:val="28"/>
          <w:szCs w:val="28"/>
        </w:rPr>
        <w:t>гривнях</w:t>
      </w:r>
      <w:r w:rsidRPr="00AC704D">
        <w:rPr>
          <w:sz w:val="28"/>
          <w:szCs w:val="28"/>
        </w:rPr>
        <w:t xml:space="preserve">. </w:t>
      </w:r>
    </w:p>
    <w:p w:rsidR="00806F8E" w:rsidRPr="004C154F" w:rsidRDefault="00806F8E" w:rsidP="00806F8E">
      <w:pPr>
        <w:numPr>
          <w:ilvl w:val="0"/>
          <w:numId w:val="1"/>
        </w:num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>У структурі створити функцію, що визначає</w:t>
      </w:r>
      <w:r w:rsidRPr="004C154F">
        <w:rPr>
          <w:sz w:val="28"/>
          <w:szCs w:val="28"/>
        </w:rPr>
        <w:t xml:space="preserve">, чи є </w:t>
      </w:r>
      <w:proofErr w:type="gramStart"/>
      <w:r w:rsidRPr="004C154F">
        <w:rPr>
          <w:sz w:val="28"/>
          <w:szCs w:val="28"/>
        </w:rPr>
        <w:t>у списку</w:t>
      </w:r>
      <w:proofErr w:type="gramEnd"/>
      <w:r w:rsidRPr="004C154F">
        <w:rPr>
          <w:sz w:val="28"/>
          <w:szCs w:val="28"/>
        </w:rPr>
        <w:t xml:space="preserve"> інформація про телевізор вартістю не більше </w:t>
      </w:r>
      <w:r>
        <w:rPr>
          <w:sz w:val="28"/>
          <w:szCs w:val="28"/>
        </w:rPr>
        <w:t>5,</w:t>
      </w:r>
      <w:r w:rsidRPr="004C154F">
        <w:rPr>
          <w:sz w:val="28"/>
          <w:szCs w:val="28"/>
        </w:rPr>
        <w:t xml:space="preserve">5 тис. </w:t>
      </w:r>
      <w:r>
        <w:rPr>
          <w:sz w:val="28"/>
          <w:szCs w:val="28"/>
        </w:rPr>
        <w:t>грн.</w:t>
      </w:r>
      <w:r w:rsidRPr="004C154F">
        <w:rPr>
          <w:sz w:val="28"/>
          <w:szCs w:val="28"/>
        </w:rPr>
        <w:t xml:space="preserve"> і розміром екрана щонайменше 17 дюймів. Якщо так, то </w:t>
      </w:r>
      <w:r>
        <w:rPr>
          <w:sz w:val="28"/>
          <w:szCs w:val="28"/>
        </w:rPr>
        <w:t>вивести</w:t>
      </w:r>
      <w:r w:rsidRPr="004C154F">
        <w:rPr>
          <w:sz w:val="28"/>
          <w:szCs w:val="28"/>
        </w:rPr>
        <w:t xml:space="preserve"> всі відомості про нього.</w:t>
      </w:r>
    </w:p>
    <w:p w:rsidR="00806F8E" w:rsidRPr="00FB3469" w:rsidRDefault="00806F8E" w:rsidP="00806F8E">
      <w:pPr>
        <w:pStyle w:val="a0"/>
        <w:spacing w:line="276" w:lineRule="auto"/>
      </w:pPr>
    </w:p>
    <w:p w:rsidR="00806F8E" w:rsidRDefault="00806F8E" w:rsidP="00806F8E">
      <w:pPr>
        <w:pStyle w:val="3"/>
        <w:jc w:val="center"/>
      </w:pPr>
      <w:bookmarkStart w:id="94" w:name="_Toc46936968"/>
      <w:r>
        <w:t>ТЕОРЕТИЧНІ ВІДОМОСТІ</w:t>
      </w:r>
      <w:bookmarkEnd w:id="94"/>
    </w:p>
    <w:p w:rsidR="00806F8E" w:rsidRPr="00FB3469" w:rsidRDefault="00806F8E" w:rsidP="00806F8E">
      <w:pPr>
        <w:pStyle w:val="a0"/>
        <w:rPr>
          <w:sz w:val="28"/>
          <w:szCs w:val="28"/>
        </w:rPr>
      </w:pPr>
      <w:r w:rsidRPr="00FB3469">
        <w:rPr>
          <w:sz w:val="28"/>
          <w:szCs w:val="28"/>
          <w:lang w:val="uk-UA"/>
        </w:rPr>
        <w:t xml:space="preserve">Для розв’язання цієї задачі  я скористався структурами. У структурі я вписав всі необхідні поля. Далі створив масив структур у якому користувач через консоль вводить інформацію </w:t>
      </w:r>
      <w:r w:rsidRPr="00FB3469">
        <w:rPr>
          <w:sz w:val="28"/>
          <w:szCs w:val="28"/>
          <w:lang w:val="en-US"/>
        </w:rPr>
        <w:t>N</w:t>
      </w:r>
      <w:r w:rsidRPr="00FB3469">
        <w:rPr>
          <w:sz w:val="28"/>
          <w:szCs w:val="28"/>
        </w:rPr>
        <w:t xml:space="preserve"> </w:t>
      </w:r>
      <w:r w:rsidRPr="00FB3469">
        <w:rPr>
          <w:sz w:val="28"/>
          <w:szCs w:val="28"/>
          <w:lang w:val="uk-UA"/>
        </w:rPr>
        <w:t xml:space="preserve">телевізорів. Був використаний прототип функцій для того тіло функції я зміг написати під функцією </w:t>
      </w:r>
      <w:r w:rsidRPr="00FB3469">
        <w:rPr>
          <w:sz w:val="28"/>
          <w:szCs w:val="28"/>
          <w:lang w:val="en-US"/>
        </w:rPr>
        <w:t>main</w:t>
      </w:r>
      <w:r w:rsidRPr="00FB3469">
        <w:rPr>
          <w:sz w:val="28"/>
          <w:szCs w:val="28"/>
        </w:rPr>
        <w:t>.</w:t>
      </w:r>
    </w:p>
    <w:p w:rsidR="00806F8E" w:rsidRDefault="00806F8E" w:rsidP="00806F8E">
      <w:pPr>
        <w:pStyle w:val="3"/>
        <w:jc w:val="center"/>
      </w:pPr>
      <w:bookmarkStart w:id="95" w:name="_Toc46936969"/>
      <w:r>
        <w:t>СХЕМИ АЛГОРИТМІВ ОСНОВНИХ ФУНКЦІЙ</w:t>
      </w:r>
      <w:bookmarkEnd w:id="95"/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DF585C">
        <w:rPr>
          <w:sz w:val="40"/>
          <w:szCs w:val="40"/>
        </w:rPr>
        <w:t>Підключені бібліотеки</w:t>
      </w:r>
      <w:r>
        <w:rPr>
          <w:sz w:val="40"/>
          <w:szCs w:val="40"/>
        </w:rPr>
        <w:t xml:space="preserve"> та макроси</w:t>
      </w:r>
    </w:p>
    <w:p w:rsidR="00806F8E" w:rsidRPr="00806F8E" w:rsidRDefault="00806F8E" w:rsidP="00806F8E">
      <w:pPr>
        <w:pStyle w:val="HTML"/>
        <w:numPr>
          <w:ilvl w:val="0"/>
          <w:numId w:val="1"/>
        </w:numPr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752F9D">
        <w:rPr>
          <w:sz w:val="40"/>
          <w:szCs w:val="40"/>
        </w:rPr>
        <w:t>Використані функції</w:t>
      </w:r>
    </w:p>
    <w:p w:rsidR="00806F8E" w:rsidRPr="00FB3469" w:rsidRDefault="00806F8E" w:rsidP="00806F8E">
      <w:pPr>
        <w:pStyle w:val="a0"/>
        <w:rPr>
          <w:sz w:val="28"/>
          <w:szCs w:val="28"/>
          <w:lang w:val="uk-UA"/>
        </w:rPr>
      </w:pPr>
      <w:proofErr w:type="gramStart"/>
      <w:r w:rsidRPr="00FB3469">
        <w:rPr>
          <w:sz w:val="28"/>
          <w:szCs w:val="28"/>
          <w:lang w:val="en-US"/>
        </w:rPr>
        <w:t>outTV</w:t>
      </w:r>
      <w:proofErr w:type="gramEnd"/>
      <w:r w:rsidRPr="00FB3469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виводить назву ціну та розмір телевізорів ціна яких менша за 5500 грн., а розмір менший за 17 дюймів.</w:t>
      </w:r>
    </w:p>
    <w:p w:rsidR="00806F8E" w:rsidRDefault="00806F8E" w:rsidP="00806F8E">
      <w:pPr>
        <w:pStyle w:val="3"/>
        <w:jc w:val="center"/>
      </w:pPr>
      <w:bookmarkStart w:id="96" w:name="_Toc46936970"/>
      <w:r>
        <w:t>Висновок</w:t>
      </w:r>
      <w:bookmarkEnd w:id="96"/>
    </w:p>
    <w:p w:rsidR="00806F8E" w:rsidRPr="00FB3469" w:rsidRDefault="00806F8E" w:rsidP="00806F8E">
      <w:pPr>
        <w:pStyle w:val="a0"/>
        <w:spacing w:line="240" w:lineRule="auto"/>
        <w:rPr>
          <w:sz w:val="28"/>
          <w:szCs w:val="28"/>
          <w:lang w:val="uk-UA"/>
        </w:rPr>
      </w:pPr>
      <w:r w:rsidRPr="00FB3469">
        <w:rPr>
          <w:sz w:val="28"/>
          <w:szCs w:val="28"/>
          <w:lang w:val="uk-UA"/>
        </w:rPr>
        <w:t>Програма успішно аналізує дані які ввів користувач і виводить телевізори, які коштують менше 5500 грн,і розміром більше 17 дюймів.</w:t>
      </w:r>
    </w:p>
    <w:p w:rsidR="003834B1" w:rsidRDefault="003834B1" w:rsidP="00806F8E">
      <w:pPr>
        <w:pStyle w:val="a0"/>
        <w:rPr>
          <w:lang w:val="uk-UA"/>
        </w:rPr>
        <w:sectPr w:rsidR="003834B1" w:rsidSect="003834B1">
          <w:pgSz w:w="11906" w:h="16838" w:code="9"/>
          <w:pgMar w:top="1134" w:right="851" w:bottom="1134" w:left="1701" w:header="720" w:footer="720" w:gutter="0"/>
          <w:cols w:space="720"/>
          <w:docGrid w:linePitch="360" w:charSpace="1638"/>
        </w:sectPr>
      </w:pPr>
    </w:p>
    <w:p w:rsidR="00806F8E" w:rsidRDefault="00806F8E" w:rsidP="00806F8E">
      <w:pPr>
        <w:pStyle w:val="1"/>
        <w:pageBreakBefore/>
        <w:rPr>
          <w:lang w:val="ru-RU"/>
        </w:rPr>
      </w:pPr>
      <w:bookmarkStart w:id="97" w:name="_Toc46936971"/>
      <w:r>
        <w:rPr>
          <w:lang w:val="ru-RU"/>
        </w:rPr>
        <w:lastRenderedPageBreak/>
        <w:t>Лабораторна 11</w:t>
      </w:r>
      <w:bookmarkEnd w:id="97"/>
    </w:p>
    <w:p w:rsidR="003834B1" w:rsidRDefault="003834B1" w:rsidP="00806F8E">
      <w:pPr>
        <w:pStyle w:val="2"/>
        <w:sectPr w:rsidR="003834B1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bookmarkStart w:id="98" w:name="_Toc46936972"/>
    </w:p>
    <w:p w:rsidR="00806F8E" w:rsidRPr="00DA79A2" w:rsidRDefault="00806F8E" w:rsidP="00806F8E">
      <w:pPr>
        <w:pStyle w:val="2"/>
      </w:pPr>
      <w:r>
        <w:lastRenderedPageBreak/>
        <w:t>Завдання 1</w:t>
      </w:r>
      <w:bookmarkEnd w:id="98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99" w:name="_Toc46936973"/>
      <w:r>
        <w:t>ПОСТАНОВКА ЗАДАЧІ</w:t>
      </w:r>
      <w:bookmarkEnd w:id="99"/>
    </w:p>
    <w:p w:rsidR="00806F8E" w:rsidRDefault="00806F8E" w:rsidP="00806F8E">
      <w:pPr>
        <w:pStyle w:val="5"/>
      </w:pPr>
      <w:r>
        <w:t>Опис завдання</w:t>
      </w:r>
    </w:p>
    <w:p w:rsidR="00806F8E" w:rsidRPr="00177E2C" w:rsidRDefault="00806F8E" w:rsidP="00806F8E">
      <w:pPr>
        <w:pStyle w:val="a0"/>
        <w:rPr>
          <w:lang w:val="uk-UA"/>
        </w:rPr>
      </w:pPr>
      <w:r w:rsidRPr="00E33143">
        <w:rPr>
          <w:noProof/>
        </w:rPr>
        <w:drawing>
          <wp:inline distT="0" distB="0" distL="0" distR="0">
            <wp:extent cx="5935345" cy="3564255"/>
            <wp:effectExtent l="0" t="0" r="825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356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100" w:name="_Toc46936974"/>
      <w:r>
        <w:t>ТЕОРЕТИЧНІ ВІДОМОСТІ</w:t>
      </w:r>
      <w:bookmarkEnd w:id="100"/>
    </w:p>
    <w:p w:rsidR="00806F8E" w:rsidRPr="00353EC7" w:rsidRDefault="00806F8E" w:rsidP="00806F8E">
      <w:pPr>
        <w:pStyle w:val="a0"/>
        <w:rPr>
          <w:sz w:val="28"/>
          <w:szCs w:val="28"/>
          <w:lang w:val="uk-UA"/>
        </w:rPr>
      </w:pPr>
      <w:r w:rsidRPr="003211C1">
        <w:rPr>
          <w:sz w:val="28"/>
          <w:szCs w:val="28"/>
          <w:lang w:val="uk-UA"/>
        </w:rPr>
        <w:t>Для розв’язання цієї задачі</w:t>
      </w:r>
      <w:r w:rsidRPr="003211C1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я заповнив масив випадковими числами від 0 до 3, але якщо випадкове число 2 починається цикл у якому змінній надається знову і знову випадкові значення поки воно буде відмінне від 2.Якщо ітератор першого циклу дорівнює ітератору другого то значення надається 0, бо коли </w:t>
      </w:r>
      <w:r>
        <w:rPr>
          <w:sz w:val="28"/>
          <w:szCs w:val="28"/>
          <w:lang w:val="en-US"/>
        </w:rPr>
        <w:t>i</w:t>
      </w:r>
      <w:r w:rsidRPr="00353EC7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j</w:t>
      </w:r>
      <w:r w:rsidRPr="00353EC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це головна діагональ матриці. Для знаходження чемпіона турніру треба знайти суму очок кожної команди і порівняти їх щоб отримати послідовність команд за рейтингом я скористався сортуванням бульбашкою порівнюючи сумарну кількість очок кожної команди.</w:t>
      </w:r>
    </w:p>
    <w:p w:rsidR="00806F8E" w:rsidRDefault="00806F8E" w:rsidP="00806F8E">
      <w:pPr>
        <w:pStyle w:val="3"/>
        <w:numPr>
          <w:ilvl w:val="0"/>
          <w:numId w:val="0"/>
        </w:numPr>
        <w:jc w:val="center"/>
      </w:pPr>
      <w:r w:rsidRPr="00353EC7">
        <w:rPr>
          <w:lang w:val="uk-UA"/>
        </w:rPr>
        <w:t xml:space="preserve"> </w:t>
      </w:r>
      <w:bookmarkStart w:id="101" w:name="_Toc46936975"/>
      <w:r>
        <w:t>СХЕМИ АЛГОРИТМІВ ОСНОВНИХ ФУНКЦІЙ</w:t>
      </w:r>
      <w:bookmarkEnd w:id="101"/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DF585C">
        <w:rPr>
          <w:sz w:val="40"/>
          <w:szCs w:val="40"/>
        </w:rPr>
        <w:t>Підключені бібліотеки</w:t>
      </w:r>
      <w:r>
        <w:rPr>
          <w:sz w:val="40"/>
          <w:szCs w:val="40"/>
        </w:rPr>
        <w:t xml:space="preserve"> та макроси</w:t>
      </w:r>
    </w:p>
    <w:p w:rsidR="00806F8E" w:rsidRPr="00806F8E" w:rsidRDefault="00806F8E" w:rsidP="00806F8E">
      <w:pPr>
        <w:pStyle w:val="HTML"/>
        <w:numPr>
          <w:ilvl w:val="0"/>
          <w:numId w:val="1"/>
        </w:numPr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  <w:r w:rsidRPr="00806F8E">
        <w:rPr>
          <w:rFonts w:ascii="JetBrains Mono" w:hAnsi="JetBrains Mono"/>
          <w:lang w:val="en-US"/>
        </w:rPr>
        <w:br/>
        <w:t>#include &lt;string.h&gt;</w:t>
      </w:r>
      <w:r w:rsidRPr="00806F8E">
        <w:rPr>
          <w:rFonts w:ascii="JetBrains Mono" w:hAnsi="JetBrains Mono"/>
          <w:lang w:val="en-US"/>
        </w:rPr>
        <w:br/>
        <w:t>#include &lt;stdbool.h&gt;</w:t>
      </w:r>
      <w:r w:rsidRPr="00806F8E">
        <w:rPr>
          <w:rFonts w:ascii="JetBrains Mono" w:hAnsi="JetBrains Mono"/>
          <w:lang w:val="en-US"/>
        </w:rPr>
        <w:br/>
        <w:t>#include &lt;time.h&gt;</w:t>
      </w:r>
      <w:r w:rsidRPr="00806F8E">
        <w:rPr>
          <w:rFonts w:ascii="JetBrains Mono" w:hAnsi="JetBrains Mono"/>
          <w:lang w:val="en-US"/>
        </w:rPr>
        <w:br/>
        <w:t>#define N 20</w:t>
      </w:r>
    </w:p>
    <w:p w:rsidR="00806F8E" w:rsidRPr="003211C1" w:rsidRDefault="00806F8E" w:rsidP="00806F8E">
      <w:pPr>
        <w:pStyle w:val="a0"/>
        <w:rPr>
          <w:lang w:val="en-US"/>
        </w:rPr>
      </w:pPr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752F9D">
        <w:rPr>
          <w:sz w:val="40"/>
          <w:szCs w:val="40"/>
        </w:rPr>
        <w:lastRenderedPageBreak/>
        <w:t>Використані функції</w:t>
      </w:r>
    </w:p>
    <w:p w:rsidR="00806F8E" w:rsidRPr="003211C1" w:rsidRDefault="00806F8E" w:rsidP="00806F8E">
      <w:pPr>
        <w:pStyle w:val="a0"/>
        <w:rPr>
          <w:sz w:val="28"/>
          <w:szCs w:val="28"/>
          <w:lang w:val="uk-UA"/>
        </w:rPr>
      </w:pPr>
      <w:proofErr w:type="gramStart"/>
      <w:r w:rsidRPr="003211C1">
        <w:rPr>
          <w:sz w:val="28"/>
          <w:szCs w:val="28"/>
          <w:lang w:val="en-US"/>
        </w:rPr>
        <w:t>strcpy</w:t>
      </w:r>
      <w:proofErr w:type="gramEnd"/>
      <w:r w:rsidRPr="003211C1">
        <w:rPr>
          <w:sz w:val="28"/>
          <w:szCs w:val="28"/>
        </w:rPr>
        <w:t xml:space="preserve"> – </w:t>
      </w:r>
      <w:r w:rsidRPr="003211C1">
        <w:rPr>
          <w:sz w:val="28"/>
          <w:szCs w:val="28"/>
          <w:lang w:val="uk-UA"/>
        </w:rPr>
        <w:t>функція, яка копіює рядок з одного масиву символів в інший.</w:t>
      </w:r>
    </w:p>
    <w:p w:rsidR="00806F8E" w:rsidRDefault="00806F8E" w:rsidP="00806F8E">
      <w:pPr>
        <w:pStyle w:val="3"/>
        <w:jc w:val="center"/>
      </w:pPr>
      <w:bookmarkStart w:id="102" w:name="_Toc46936976"/>
      <w:r>
        <w:t>Висновок</w:t>
      </w:r>
      <w:bookmarkEnd w:id="102"/>
    </w:p>
    <w:p w:rsidR="00806F8E" w:rsidRPr="00806F8E" w:rsidRDefault="00806F8E" w:rsidP="00806F8E">
      <w:pPr>
        <w:pStyle w:val="a0"/>
        <w:rPr>
          <w:sz w:val="28"/>
          <w:szCs w:val="28"/>
          <w:lang w:val="uk-UA"/>
        </w:rPr>
      </w:pPr>
      <w:r w:rsidRPr="00353EC7">
        <w:rPr>
          <w:sz w:val="28"/>
          <w:szCs w:val="28"/>
          <w:lang w:val="uk-UA"/>
        </w:rPr>
        <w:t>Програма успішно</w:t>
      </w:r>
      <w:r>
        <w:rPr>
          <w:sz w:val="28"/>
          <w:szCs w:val="28"/>
          <w:lang w:val="uk-UA"/>
        </w:rPr>
        <w:t xml:space="preserve"> знаходить всі потрібні значення</w:t>
      </w:r>
    </w:p>
    <w:p w:rsidR="00806F8E" w:rsidRDefault="00806F8E" w:rsidP="00806F8E">
      <w:pPr>
        <w:pStyle w:val="a0"/>
        <w:rPr>
          <w:noProof/>
        </w:rPr>
      </w:pPr>
    </w:p>
    <w:p w:rsidR="00806F8E" w:rsidRDefault="00806F8E" w:rsidP="00806F8E">
      <w:pPr>
        <w:pStyle w:val="a0"/>
        <w:rPr>
          <w:lang w:val="uk-UA"/>
        </w:rPr>
      </w:pPr>
    </w:p>
    <w:p w:rsidR="00806F8E" w:rsidRPr="00DA79A2" w:rsidRDefault="00806F8E" w:rsidP="00806F8E">
      <w:pPr>
        <w:pStyle w:val="2"/>
      </w:pPr>
      <w:bookmarkStart w:id="103" w:name="_Toc46936977"/>
      <w:r>
        <w:t>Завдання 2</w:t>
      </w:r>
      <w:bookmarkEnd w:id="103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104" w:name="_Toc46936978"/>
      <w:r>
        <w:t>ПОСТАНОВКА ЗАДАЧІ</w:t>
      </w:r>
      <w:bookmarkEnd w:id="104"/>
    </w:p>
    <w:p w:rsidR="00806F8E" w:rsidRDefault="00806F8E" w:rsidP="00806F8E">
      <w:pPr>
        <w:pStyle w:val="5"/>
      </w:pPr>
      <w:r>
        <w:t>Опис завдання</w:t>
      </w:r>
    </w:p>
    <w:p w:rsidR="00806F8E" w:rsidRPr="00353EC7" w:rsidRDefault="00806F8E" w:rsidP="00806F8E">
      <w:pPr>
        <w:pStyle w:val="a0"/>
        <w:rPr>
          <w:noProof/>
        </w:rPr>
      </w:pPr>
      <w:r>
        <w:rPr>
          <w:noProof/>
          <w:lang w:val="uk-UA"/>
        </w:rPr>
        <w:t xml:space="preserve">   </w:t>
      </w:r>
      <w:r w:rsidRPr="00E33143">
        <w:rPr>
          <w:noProof/>
        </w:rPr>
        <w:drawing>
          <wp:inline distT="0" distB="0" distL="0" distR="0">
            <wp:extent cx="5943600" cy="702945"/>
            <wp:effectExtent l="0" t="0" r="0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02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105" w:name="_Toc46936979"/>
      <w:r>
        <w:t>ТЕОРЕТИЧНІ ВІДОМОСТІ</w:t>
      </w:r>
      <w:bookmarkEnd w:id="105"/>
    </w:p>
    <w:p w:rsidR="00806F8E" w:rsidRPr="003D19B4" w:rsidRDefault="00806F8E" w:rsidP="00806F8E">
      <w:pPr>
        <w:pStyle w:val="a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розв’язання цієї задачі я використав структуру де у полях записав назву та швидкість. У функцію </w:t>
      </w:r>
      <w:r>
        <w:rPr>
          <w:sz w:val="28"/>
          <w:szCs w:val="28"/>
          <w:lang w:val="en-US"/>
        </w:rPr>
        <w:t>out</w:t>
      </w:r>
      <w:r w:rsidRPr="003D19B4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як аргумент я подаю масив структур де він перебирається і друкується.</w:t>
      </w:r>
    </w:p>
    <w:p w:rsidR="00806F8E" w:rsidRDefault="00806F8E" w:rsidP="00806F8E">
      <w:pPr>
        <w:pStyle w:val="3"/>
        <w:jc w:val="center"/>
      </w:pPr>
      <w:bookmarkStart w:id="106" w:name="_Toc46936980"/>
      <w:r>
        <w:t>СХЕМИ АЛГОРИТМІВ ОСНОВНИХ ФУНКЦІЙ</w:t>
      </w:r>
      <w:bookmarkEnd w:id="106"/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Підключені бібліотеки та макроси</w:t>
      </w:r>
    </w:p>
    <w:p w:rsidR="00806F8E" w:rsidRPr="00806F8E" w:rsidRDefault="00806F8E" w:rsidP="00806F8E">
      <w:pPr>
        <w:pStyle w:val="HTML"/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Використані функції</w:t>
      </w:r>
    </w:p>
    <w:p w:rsidR="00806F8E" w:rsidRPr="00CA0173" w:rsidRDefault="00806F8E" w:rsidP="00806F8E">
      <w:pPr>
        <w:pStyle w:val="a0"/>
        <w:rPr>
          <w:sz w:val="28"/>
          <w:szCs w:val="28"/>
          <w:lang w:val="uk-UA"/>
        </w:rPr>
      </w:pPr>
      <w:proofErr w:type="gramStart"/>
      <w:r w:rsidRPr="00CA0173">
        <w:rPr>
          <w:sz w:val="28"/>
          <w:szCs w:val="28"/>
          <w:lang w:val="en-US"/>
        </w:rPr>
        <w:t>out</w:t>
      </w:r>
      <w:proofErr w:type="gramEnd"/>
      <w:r w:rsidRPr="00CA0173">
        <w:rPr>
          <w:sz w:val="28"/>
          <w:szCs w:val="28"/>
          <w:lang w:val="uk-UA"/>
        </w:rPr>
        <w:t xml:space="preserve"> – друкує назви машин у яких швидкість перевищу 180 км.</w:t>
      </w:r>
    </w:p>
    <w:p w:rsidR="00806F8E" w:rsidRDefault="00806F8E" w:rsidP="00806F8E">
      <w:pPr>
        <w:pStyle w:val="3"/>
        <w:jc w:val="center"/>
        <w:rPr>
          <w:lang w:val="uk-UA"/>
        </w:rPr>
      </w:pPr>
      <w:bookmarkStart w:id="107" w:name="_Toc46936981"/>
      <w:r>
        <w:rPr>
          <w:lang w:val="uk-UA"/>
        </w:rPr>
        <w:t>Висноков</w:t>
      </w:r>
      <w:bookmarkEnd w:id="107"/>
    </w:p>
    <w:p w:rsidR="00806F8E" w:rsidRPr="00CA0173" w:rsidRDefault="00806F8E" w:rsidP="00806F8E">
      <w:pPr>
        <w:pStyle w:val="a0"/>
        <w:rPr>
          <w:sz w:val="28"/>
          <w:szCs w:val="28"/>
        </w:rPr>
      </w:pPr>
      <w:r w:rsidRPr="00CA0173">
        <w:rPr>
          <w:sz w:val="28"/>
          <w:szCs w:val="28"/>
          <w:lang w:val="uk-UA"/>
        </w:rPr>
        <w:t xml:space="preserve">Програма успішно знаходить і друкує машини у яких максимальна швидкість більша ніж 180 км/год через функцію </w:t>
      </w:r>
      <w:r w:rsidRPr="00CA0173">
        <w:rPr>
          <w:sz w:val="28"/>
          <w:szCs w:val="28"/>
          <w:lang w:val="en-US"/>
        </w:rPr>
        <w:t>out</w:t>
      </w:r>
      <w:r w:rsidRPr="00CA0173">
        <w:rPr>
          <w:sz w:val="28"/>
          <w:szCs w:val="28"/>
        </w:rPr>
        <w:t>.</w:t>
      </w:r>
    </w:p>
    <w:p w:rsidR="003834B1" w:rsidRDefault="003834B1" w:rsidP="00806F8E">
      <w:pPr>
        <w:tabs>
          <w:tab w:val="left" w:pos="1980"/>
        </w:tabs>
        <w:rPr>
          <w:noProof/>
        </w:rPr>
        <w:sectPr w:rsidR="003834B1" w:rsidSect="003834B1">
          <w:pgSz w:w="11906" w:h="16838" w:code="9"/>
          <w:pgMar w:top="1134" w:right="851" w:bottom="1134" w:left="1701" w:header="720" w:footer="720" w:gutter="0"/>
          <w:cols w:space="720"/>
          <w:docGrid w:linePitch="360" w:charSpace="1638"/>
        </w:sectPr>
      </w:pPr>
    </w:p>
    <w:p w:rsidR="00806F8E" w:rsidRDefault="00806F8E" w:rsidP="00806F8E">
      <w:pPr>
        <w:pStyle w:val="1"/>
        <w:pageBreakBefore/>
        <w:rPr>
          <w:lang w:val="ru-RU"/>
        </w:rPr>
      </w:pPr>
      <w:bookmarkStart w:id="108" w:name="_Toc46936982"/>
      <w:r>
        <w:rPr>
          <w:lang w:val="ru-RU"/>
        </w:rPr>
        <w:lastRenderedPageBreak/>
        <w:t>Лабораторна 12</w:t>
      </w:r>
      <w:bookmarkEnd w:id="108"/>
    </w:p>
    <w:p w:rsidR="003834B1" w:rsidRDefault="003834B1" w:rsidP="00806F8E">
      <w:pPr>
        <w:pStyle w:val="2"/>
        <w:sectPr w:rsidR="003834B1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bookmarkStart w:id="109" w:name="_Toc46936983"/>
    </w:p>
    <w:p w:rsidR="00806F8E" w:rsidRPr="00DA79A2" w:rsidRDefault="00806F8E" w:rsidP="00806F8E">
      <w:pPr>
        <w:pStyle w:val="2"/>
      </w:pPr>
      <w:r>
        <w:lastRenderedPageBreak/>
        <w:t>Завдання 1</w:t>
      </w:r>
      <w:bookmarkEnd w:id="109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110" w:name="_Toc46936984"/>
      <w:r>
        <w:t>ПОСТАНОВКА ЗАДАЧІ</w:t>
      </w:r>
      <w:bookmarkEnd w:id="110"/>
    </w:p>
    <w:p w:rsidR="00806F8E" w:rsidRDefault="00806F8E" w:rsidP="00806F8E">
      <w:pPr>
        <w:pStyle w:val="5"/>
      </w:pPr>
      <w:r>
        <w:t>Опис завдання</w:t>
      </w:r>
    </w:p>
    <w:p w:rsidR="00806F8E" w:rsidRPr="00177E2C" w:rsidRDefault="00806F8E" w:rsidP="00806F8E">
      <w:pPr>
        <w:pStyle w:val="a0"/>
        <w:rPr>
          <w:lang w:val="uk-UA"/>
        </w:rPr>
      </w:pPr>
      <w:r w:rsidRPr="00E33143">
        <w:rPr>
          <w:noProof/>
        </w:rPr>
        <w:drawing>
          <wp:inline distT="0" distB="0" distL="0" distR="0">
            <wp:extent cx="5935345" cy="889000"/>
            <wp:effectExtent l="0" t="0" r="825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8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111" w:name="_Toc46936985"/>
      <w:r>
        <w:t>ТЕОРЕТИЧНІ ВІДОМОСТІ</w:t>
      </w:r>
      <w:bookmarkEnd w:id="111"/>
    </w:p>
    <w:p w:rsidR="00806F8E" w:rsidRPr="003718EA" w:rsidRDefault="00806F8E" w:rsidP="00806F8E">
      <w:pPr>
        <w:pStyle w:val="a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Для розв’язання задачі я скористався однозв’язним списком: список кожен елемент якого містить у собі вказівник на наступний а останній елемент має нульовий вказівник. Для того щоб додати елемент треба виділити місце під вказівник за допомогою </w:t>
      </w:r>
      <w:r>
        <w:rPr>
          <w:sz w:val="28"/>
          <w:szCs w:val="28"/>
          <w:lang w:val="en-US"/>
        </w:rPr>
        <w:t>malloc</w:t>
      </w:r>
      <w:r w:rsidRPr="003718E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 xml:space="preserve">чи </w:t>
      </w:r>
      <w:r>
        <w:rPr>
          <w:sz w:val="28"/>
          <w:szCs w:val="28"/>
          <w:lang w:val="en-US"/>
        </w:rPr>
        <w:t>calloc</w:t>
      </w:r>
      <w:r w:rsidRPr="003718EA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uk-UA"/>
        </w:rPr>
        <w:t>запивнити та вказати вказівник на елемент який ми вказали останнім, потім записати вказівник на нього як перший елемент, щоб потім ми могли вільно перебігатись по ньому.</w:t>
      </w:r>
    </w:p>
    <w:p w:rsidR="00806F8E" w:rsidRDefault="00806F8E" w:rsidP="00806F8E">
      <w:pPr>
        <w:pStyle w:val="3"/>
        <w:numPr>
          <w:ilvl w:val="0"/>
          <w:numId w:val="0"/>
        </w:numPr>
        <w:jc w:val="center"/>
      </w:pPr>
      <w:bookmarkStart w:id="112" w:name="_Toc46936986"/>
      <w:r>
        <w:t>СХЕМИ АЛГОРИТМІВ ОСНОВНИХ ФУНКЦІЙ</w:t>
      </w:r>
      <w:bookmarkEnd w:id="112"/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DF585C">
        <w:rPr>
          <w:sz w:val="40"/>
          <w:szCs w:val="40"/>
        </w:rPr>
        <w:t>Підключені бібліотеки</w:t>
      </w:r>
      <w:r>
        <w:rPr>
          <w:sz w:val="40"/>
          <w:szCs w:val="40"/>
        </w:rPr>
        <w:t xml:space="preserve"> та макроси</w:t>
      </w:r>
    </w:p>
    <w:p w:rsidR="00806F8E" w:rsidRPr="00806F8E" w:rsidRDefault="00806F8E" w:rsidP="00806F8E">
      <w:pPr>
        <w:pStyle w:val="HTML"/>
        <w:numPr>
          <w:ilvl w:val="0"/>
          <w:numId w:val="1"/>
        </w:numPr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  <w:r w:rsidRPr="00806F8E">
        <w:rPr>
          <w:rFonts w:ascii="JetBrains Mono" w:hAnsi="JetBrains Mono"/>
          <w:lang w:val="en-US"/>
        </w:rPr>
        <w:br/>
        <w:t>#include &lt;string.h&gt;</w:t>
      </w:r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752F9D">
        <w:rPr>
          <w:sz w:val="40"/>
          <w:szCs w:val="40"/>
        </w:rPr>
        <w:t>Використані функції</w:t>
      </w:r>
    </w:p>
    <w:p w:rsidR="00806F8E" w:rsidRDefault="00806F8E" w:rsidP="00806F8E">
      <w:pPr>
        <w:pStyle w:val="a0"/>
        <w:spacing w:after="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</w:t>
      </w:r>
      <w:r w:rsidRPr="00C7597E">
        <w:rPr>
          <w:sz w:val="28"/>
          <w:szCs w:val="28"/>
          <w:lang w:val="en-US"/>
        </w:rPr>
        <w:t>ush</w:t>
      </w:r>
      <w:proofErr w:type="gramEnd"/>
      <w:r w:rsidRPr="00C7597E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додати новий елемент у список.</w:t>
      </w:r>
    </w:p>
    <w:p w:rsidR="00806F8E" w:rsidRDefault="00806F8E" w:rsidP="00806F8E">
      <w:pPr>
        <w:pStyle w:val="a0"/>
        <w:spacing w:after="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printList</w:t>
      </w:r>
      <w:proofErr w:type="gramEnd"/>
      <w:r w:rsidRPr="00F5248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вивести список.</w:t>
      </w:r>
    </w:p>
    <w:p w:rsidR="00806F8E" w:rsidRDefault="00806F8E" w:rsidP="00806F8E">
      <w:pPr>
        <w:pStyle w:val="a0"/>
        <w:spacing w:after="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deleteList</w:t>
      </w:r>
      <w:proofErr w:type="gramEnd"/>
      <w:r w:rsidRPr="00F5248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видалити(вивільнити) список.</w:t>
      </w:r>
    </w:p>
    <w:p w:rsidR="00806F8E" w:rsidRDefault="00806F8E" w:rsidP="00806F8E">
      <w:pPr>
        <w:pStyle w:val="a0"/>
        <w:spacing w:after="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length</w:t>
      </w:r>
      <w:proofErr w:type="gramEnd"/>
      <w:r w:rsidRPr="00C7597E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повертає кількість елементів у списку</w:t>
      </w:r>
    </w:p>
    <w:p w:rsidR="00806F8E" w:rsidRDefault="00806F8E" w:rsidP="00806F8E">
      <w:pPr>
        <w:pStyle w:val="a0"/>
        <w:spacing w:after="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fillingIn</w:t>
      </w:r>
      <w:proofErr w:type="gramEnd"/>
      <w:r w:rsidRPr="00C7597E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записує дані з списка у масив.</w:t>
      </w:r>
    </w:p>
    <w:p w:rsidR="00806F8E" w:rsidRDefault="00806F8E" w:rsidP="00806F8E">
      <w:pPr>
        <w:pStyle w:val="a0"/>
        <w:spacing w:after="0"/>
        <w:rPr>
          <w:sz w:val="28"/>
          <w:szCs w:val="28"/>
          <w:lang w:val="uk-UA"/>
        </w:rPr>
      </w:pPr>
      <w:proofErr w:type="gramStart"/>
      <w:r>
        <w:rPr>
          <w:sz w:val="28"/>
          <w:szCs w:val="28"/>
          <w:lang w:val="en-US"/>
        </w:rPr>
        <w:t>fillingout</w:t>
      </w:r>
      <w:proofErr w:type="gramEnd"/>
      <w:r w:rsidRPr="00C7597E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записує дані з масива у список.</w:t>
      </w:r>
    </w:p>
    <w:p w:rsidR="00806F8E" w:rsidRPr="00C7597E" w:rsidRDefault="00806F8E" w:rsidP="00806F8E">
      <w:pPr>
        <w:pStyle w:val="a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Free </w:t>
      </w:r>
      <w:r>
        <w:rPr>
          <w:sz w:val="28"/>
          <w:szCs w:val="28"/>
          <w:lang w:val="en-US"/>
        </w:rPr>
        <w:softHyphen/>
        <w:t xml:space="preserve">– </w:t>
      </w:r>
      <w:r>
        <w:rPr>
          <w:sz w:val="28"/>
          <w:szCs w:val="28"/>
          <w:lang w:val="uk-UA"/>
        </w:rPr>
        <w:t>вивільнення динамічної пам’яті.</w:t>
      </w:r>
    </w:p>
    <w:p w:rsidR="00806F8E" w:rsidRDefault="00806F8E" w:rsidP="00806F8E">
      <w:pPr>
        <w:pStyle w:val="3"/>
        <w:jc w:val="center"/>
      </w:pPr>
      <w:bookmarkStart w:id="113" w:name="_Toc46936987"/>
      <w:r>
        <w:t>Висновок</w:t>
      </w:r>
      <w:bookmarkEnd w:id="113"/>
    </w:p>
    <w:p w:rsidR="00806F8E" w:rsidRPr="003718EA" w:rsidRDefault="00806F8E" w:rsidP="00806F8E">
      <w:pPr>
        <w:pStyle w:val="a0"/>
        <w:rPr>
          <w:sz w:val="28"/>
          <w:szCs w:val="28"/>
          <w:lang w:val="uk-UA"/>
        </w:rPr>
      </w:pPr>
      <w:r w:rsidRPr="003718EA">
        <w:rPr>
          <w:sz w:val="28"/>
          <w:szCs w:val="28"/>
          <w:lang w:val="uk-UA"/>
        </w:rPr>
        <w:t>Програма успішно</w:t>
      </w:r>
      <w:r>
        <w:rPr>
          <w:sz w:val="28"/>
          <w:szCs w:val="28"/>
          <w:lang w:val="uk-UA"/>
        </w:rPr>
        <w:t xml:space="preserve"> створює два списки в кожному з яких є ті символи, яких немає у іншому</w:t>
      </w:r>
    </w:p>
    <w:p w:rsidR="003834B1" w:rsidRDefault="003834B1" w:rsidP="00806F8E">
      <w:pPr>
        <w:pStyle w:val="a0"/>
        <w:rPr>
          <w:b/>
          <w:noProof/>
        </w:rPr>
        <w:sectPr w:rsidR="003834B1" w:rsidSect="003834B1">
          <w:pgSz w:w="11906" w:h="16838" w:code="9"/>
          <w:pgMar w:top="1134" w:right="851" w:bottom="1134" w:left="1701" w:header="720" w:footer="720" w:gutter="0"/>
          <w:cols w:space="720"/>
          <w:docGrid w:linePitch="360" w:charSpace="1638"/>
        </w:sectPr>
      </w:pPr>
    </w:p>
    <w:p w:rsidR="003834B1" w:rsidRDefault="00806F8E" w:rsidP="00806F8E">
      <w:pPr>
        <w:pStyle w:val="1"/>
        <w:pageBreakBefore/>
        <w:rPr>
          <w:lang w:val="ru-RU"/>
        </w:rPr>
        <w:sectPr w:rsidR="003834B1" w:rsidSect="003834B1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bookmarkStart w:id="114" w:name="_Toc46936988"/>
      <w:r>
        <w:rPr>
          <w:lang w:val="ru-RU"/>
        </w:rPr>
        <w:lastRenderedPageBreak/>
        <w:t>Лабораторна 13</w:t>
      </w:r>
      <w:bookmarkEnd w:id="114"/>
    </w:p>
    <w:p w:rsidR="00806F8E" w:rsidRPr="00DA79A2" w:rsidRDefault="00806F8E" w:rsidP="00806F8E">
      <w:pPr>
        <w:pStyle w:val="2"/>
      </w:pPr>
      <w:bookmarkStart w:id="115" w:name="_Toc46936989"/>
      <w:r>
        <w:lastRenderedPageBreak/>
        <w:t>Завдання 1</w:t>
      </w:r>
      <w:bookmarkEnd w:id="115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116" w:name="_Toc46936990"/>
      <w:r>
        <w:t>ПОСТАНОВКА ЗАДАЧІ</w:t>
      </w:r>
      <w:bookmarkEnd w:id="116"/>
    </w:p>
    <w:p w:rsidR="00806F8E" w:rsidRDefault="00806F8E" w:rsidP="00806F8E">
      <w:pPr>
        <w:pStyle w:val="5"/>
      </w:pPr>
      <w:r>
        <w:t>Опис завдання</w:t>
      </w:r>
    </w:p>
    <w:p w:rsidR="00806F8E" w:rsidRPr="00177E2C" w:rsidRDefault="00806F8E" w:rsidP="00806F8E">
      <w:pPr>
        <w:pStyle w:val="a0"/>
        <w:rPr>
          <w:lang w:val="uk-UA"/>
        </w:rPr>
      </w:pPr>
      <w:r w:rsidRPr="00E33143">
        <w:rPr>
          <w:noProof/>
        </w:rPr>
        <w:drawing>
          <wp:inline distT="0" distB="0" distL="0" distR="0">
            <wp:extent cx="5935345" cy="575945"/>
            <wp:effectExtent l="0" t="0" r="825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117" w:name="_Toc46936991"/>
      <w:r>
        <w:t>ТЕОРЕТИЧНІ ВІДОМОСТІ</w:t>
      </w:r>
      <w:bookmarkEnd w:id="117"/>
    </w:p>
    <w:p w:rsidR="00806F8E" w:rsidRPr="00233469" w:rsidRDefault="00806F8E" w:rsidP="00806F8E">
      <w:pPr>
        <w:pStyle w:val="a0"/>
        <w:rPr>
          <w:lang w:val="uk-UA"/>
        </w:rPr>
      </w:pPr>
      <w:r>
        <w:rPr>
          <w:lang w:val="uk-UA"/>
        </w:rPr>
        <w:t xml:space="preserve">Для розв’язання цієї задачі треба використати функції які дають змогу працювати з файлами. </w:t>
      </w:r>
      <w:r>
        <w:rPr>
          <w:lang w:val="en-US"/>
        </w:rPr>
        <w:t>Fopen</w:t>
      </w:r>
      <w:r w:rsidRPr="00233469">
        <w:t xml:space="preserve"> </w:t>
      </w:r>
      <w:r>
        <w:rPr>
          <w:lang w:val="uk-UA"/>
        </w:rPr>
        <w:t xml:space="preserve">має декілька режимів роботи, я використав </w:t>
      </w:r>
      <w:r>
        <w:rPr>
          <w:lang w:val="en-US"/>
        </w:rPr>
        <w:t>r</w:t>
      </w:r>
      <w:r w:rsidRPr="00233469">
        <w:t xml:space="preserve">+: </w:t>
      </w:r>
      <w:r>
        <w:rPr>
          <w:lang w:val="uk-UA"/>
        </w:rPr>
        <w:t>режим у якому можна читати файл і додавати якісь записи.Також не треба забувати закривати файл, це може призвести до поганих наслідків.</w:t>
      </w:r>
    </w:p>
    <w:p w:rsidR="00806F8E" w:rsidRDefault="00806F8E" w:rsidP="00806F8E">
      <w:pPr>
        <w:pStyle w:val="3"/>
        <w:numPr>
          <w:ilvl w:val="0"/>
          <w:numId w:val="0"/>
        </w:numPr>
        <w:jc w:val="center"/>
      </w:pPr>
      <w:bookmarkStart w:id="118" w:name="_Toc46936992"/>
      <w:r>
        <w:t>СХЕМИ АЛГОРИТМІВ ОСНОВНИХ ФУНКЦІЙ</w:t>
      </w:r>
      <w:bookmarkEnd w:id="118"/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DF585C">
        <w:rPr>
          <w:sz w:val="40"/>
          <w:szCs w:val="40"/>
        </w:rPr>
        <w:t>Підключені бібліотеки</w:t>
      </w:r>
      <w:r>
        <w:rPr>
          <w:sz w:val="40"/>
          <w:szCs w:val="40"/>
        </w:rPr>
        <w:t xml:space="preserve"> та макроси</w:t>
      </w:r>
    </w:p>
    <w:p w:rsidR="00806F8E" w:rsidRPr="00806F8E" w:rsidRDefault="00806F8E" w:rsidP="00806F8E">
      <w:pPr>
        <w:pStyle w:val="HTML"/>
        <w:numPr>
          <w:ilvl w:val="0"/>
          <w:numId w:val="1"/>
        </w:numPr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  <w:r w:rsidRPr="00806F8E">
        <w:rPr>
          <w:rFonts w:ascii="JetBrains Mono" w:hAnsi="JetBrains Mono"/>
          <w:lang w:val="en-US"/>
        </w:rPr>
        <w:br/>
        <w:t>#include &lt;locale.h&gt;</w:t>
      </w:r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752F9D">
        <w:rPr>
          <w:sz w:val="40"/>
          <w:szCs w:val="40"/>
        </w:rPr>
        <w:t>Використані функції</w:t>
      </w:r>
    </w:p>
    <w:p w:rsidR="00806F8E" w:rsidRPr="003C154D" w:rsidRDefault="00806F8E" w:rsidP="00806F8E">
      <w:pPr>
        <w:pStyle w:val="a0"/>
        <w:spacing w:after="0" w:line="240" w:lineRule="auto"/>
        <w:rPr>
          <w:sz w:val="28"/>
          <w:szCs w:val="28"/>
        </w:rPr>
      </w:pPr>
      <w:proofErr w:type="gramStart"/>
      <w:r w:rsidRPr="003C154D">
        <w:rPr>
          <w:sz w:val="28"/>
          <w:szCs w:val="28"/>
          <w:lang w:val="en-US"/>
        </w:rPr>
        <w:t>atoi</w:t>
      </w:r>
      <w:proofErr w:type="gramEnd"/>
      <w:r w:rsidRPr="003C154D">
        <w:rPr>
          <w:sz w:val="28"/>
          <w:szCs w:val="28"/>
        </w:rPr>
        <w:t xml:space="preserve"> – </w:t>
      </w:r>
      <w:r w:rsidRPr="003C154D">
        <w:rPr>
          <w:sz w:val="28"/>
          <w:szCs w:val="28"/>
          <w:lang w:val="uk-UA"/>
        </w:rPr>
        <w:t xml:space="preserve">функція, яка як аргумент ми подаємо адрес символа, а повертає число типу </w:t>
      </w:r>
      <w:r w:rsidRPr="003C154D">
        <w:rPr>
          <w:sz w:val="28"/>
          <w:szCs w:val="28"/>
          <w:lang w:val="en-US"/>
        </w:rPr>
        <w:t>int</w:t>
      </w:r>
      <w:r w:rsidRPr="003C154D">
        <w:rPr>
          <w:sz w:val="28"/>
          <w:szCs w:val="28"/>
        </w:rPr>
        <w:t>.</w:t>
      </w:r>
    </w:p>
    <w:p w:rsidR="00806F8E" w:rsidRPr="003C154D" w:rsidRDefault="00806F8E" w:rsidP="00806F8E">
      <w:pPr>
        <w:pStyle w:val="a0"/>
        <w:spacing w:after="0" w:line="240" w:lineRule="auto"/>
        <w:rPr>
          <w:sz w:val="28"/>
          <w:szCs w:val="28"/>
          <w:lang w:val="uk-UA"/>
        </w:rPr>
      </w:pPr>
      <w:r w:rsidRPr="003C154D">
        <w:rPr>
          <w:sz w:val="28"/>
          <w:szCs w:val="28"/>
          <w:lang w:val="en-US"/>
        </w:rPr>
        <w:t>Fopen</w:t>
      </w:r>
      <w:r w:rsidRPr="003C154D">
        <w:rPr>
          <w:sz w:val="28"/>
          <w:szCs w:val="28"/>
        </w:rPr>
        <w:t xml:space="preserve"> – </w:t>
      </w:r>
      <w:r w:rsidRPr="003C154D">
        <w:rPr>
          <w:sz w:val="28"/>
          <w:szCs w:val="28"/>
          <w:lang w:val="uk-UA"/>
        </w:rPr>
        <w:t>функція для того, щоб відкрити файл.</w:t>
      </w:r>
    </w:p>
    <w:p w:rsidR="00806F8E" w:rsidRPr="003C154D" w:rsidRDefault="00806F8E" w:rsidP="00806F8E">
      <w:pPr>
        <w:pStyle w:val="a0"/>
        <w:spacing w:after="0" w:line="240" w:lineRule="auto"/>
        <w:rPr>
          <w:sz w:val="28"/>
          <w:szCs w:val="28"/>
          <w:lang w:val="uk-UA"/>
        </w:rPr>
      </w:pPr>
      <w:r w:rsidRPr="003C154D">
        <w:rPr>
          <w:sz w:val="28"/>
          <w:szCs w:val="28"/>
          <w:lang w:val="en-US"/>
        </w:rPr>
        <w:t>Rewind</w:t>
      </w:r>
      <w:r w:rsidRPr="003C154D">
        <w:rPr>
          <w:sz w:val="28"/>
          <w:szCs w:val="28"/>
        </w:rPr>
        <w:t xml:space="preserve"> </w:t>
      </w:r>
      <w:r w:rsidRPr="003C154D">
        <w:rPr>
          <w:sz w:val="28"/>
          <w:szCs w:val="28"/>
        </w:rPr>
        <w:softHyphen/>
        <w:t xml:space="preserve">– </w:t>
      </w:r>
      <w:r w:rsidRPr="003C154D">
        <w:rPr>
          <w:sz w:val="28"/>
          <w:szCs w:val="28"/>
          <w:lang w:val="uk-UA"/>
        </w:rPr>
        <w:t>переміщує курсор на початок файлу</w:t>
      </w:r>
    </w:p>
    <w:p w:rsidR="00806F8E" w:rsidRPr="003C154D" w:rsidRDefault="00806F8E" w:rsidP="00806F8E">
      <w:pPr>
        <w:pStyle w:val="a0"/>
        <w:spacing w:after="0" w:line="240" w:lineRule="auto"/>
        <w:rPr>
          <w:sz w:val="28"/>
          <w:szCs w:val="28"/>
          <w:lang w:val="uk-UA"/>
        </w:rPr>
      </w:pPr>
      <w:r w:rsidRPr="003C154D">
        <w:rPr>
          <w:sz w:val="28"/>
          <w:szCs w:val="28"/>
          <w:lang w:val="en-US"/>
        </w:rPr>
        <w:t>Fclose</w:t>
      </w:r>
      <w:r w:rsidRPr="00F5248A">
        <w:rPr>
          <w:sz w:val="28"/>
          <w:szCs w:val="28"/>
          <w:lang w:val="uk-UA"/>
        </w:rPr>
        <w:t xml:space="preserve"> – </w:t>
      </w:r>
      <w:r w:rsidRPr="003C154D">
        <w:rPr>
          <w:sz w:val="28"/>
          <w:szCs w:val="28"/>
          <w:lang w:val="uk-UA"/>
        </w:rPr>
        <w:t>закриває файл</w:t>
      </w:r>
    </w:p>
    <w:p w:rsidR="00806F8E" w:rsidRPr="003C154D" w:rsidRDefault="00806F8E" w:rsidP="00806F8E">
      <w:pPr>
        <w:pStyle w:val="a0"/>
        <w:spacing w:after="0" w:line="240" w:lineRule="auto"/>
        <w:rPr>
          <w:sz w:val="28"/>
          <w:szCs w:val="28"/>
          <w:lang w:val="uk-UA"/>
        </w:rPr>
      </w:pPr>
      <w:r w:rsidRPr="003C154D">
        <w:rPr>
          <w:sz w:val="28"/>
          <w:szCs w:val="28"/>
          <w:lang w:val="en-US"/>
        </w:rPr>
        <w:t>Fgetc</w:t>
      </w:r>
      <w:r w:rsidRPr="00F5248A">
        <w:rPr>
          <w:sz w:val="28"/>
          <w:szCs w:val="28"/>
          <w:lang w:val="uk-UA"/>
        </w:rPr>
        <w:t xml:space="preserve"> – </w:t>
      </w:r>
      <w:r w:rsidRPr="003C154D">
        <w:rPr>
          <w:sz w:val="28"/>
          <w:szCs w:val="28"/>
          <w:lang w:val="uk-UA"/>
        </w:rPr>
        <w:t>зчитує файл посимвольно.</w:t>
      </w:r>
    </w:p>
    <w:p w:rsidR="00806F8E" w:rsidRPr="003C154D" w:rsidRDefault="00806F8E" w:rsidP="00806F8E">
      <w:pPr>
        <w:pStyle w:val="a0"/>
        <w:spacing w:after="0" w:line="240" w:lineRule="auto"/>
        <w:rPr>
          <w:sz w:val="28"/>
          <w:szCs w:val="28"/>
          <w:lang w:val="uk-UA"/>
        </w:rPr>
      </w:pPr>
      <w:r w:rsidRPr="003C154D">
        <w:rPr>
          <w:sz w:val="28"/>
          <w:szCs w:val="28"/>
          <w:lang w:val="en-US"/>
        </w:rPr>
        <w:t>Fprintf</w:t>
      </w:r>
      <w:r w:rsidRPr="003C154D">
        <w:rPr>
          <w:sz w:val="28"/>
          <w:szCs w:val="28"/>
        </w:rPr>
        <w:t xml:space="preserve"> – </w:t>
      </w:r>
      <w:r w:rsidRPr="003C154D">
        <w:rPr>
          <w:sz w:val="28"/>
          <w:szCs w:val="28"/>
          <w:lang w:val="uk-UA"/>
        </w:rPr>
        <w:t>записує у файл дані.</w:t>
      </w:r>
    </w:p>
    <w:p w:rsidR="00806F8E" w:rsidRDefault="00806F8E" w:rsidP="00806F8E">
      <w:pPr>
        <w:pStyle w:val="3"/>
        <w:numPr>
          <w:ilvl w:val="0"/>
          <w:numId w:val="0"/>
        </w:numPr>
        <w:jc w:val="center"/>
      </w:pPr>
      <w:r w:rsidRPr="003C154D">
        <w:t xml:space="preserve"> </w:t>
      </w:r>
      <w:bookmarkStart w:id="119" w:name="_Toc46936993"/>
      <w:r>
        <w:t>Висновок</w:t>
      </w:r>
      <w:bookmarkEnd w:id="119"/>
    </w:p>
    <w:p w:rsidR="00806F8E" w:rsidRPr="00233469" w:rsidRDefault="00806F8E" w:rsidP="00806F8E">
      <w:pPr>
        <w:pStyle w:val="a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Програма успішно зчитує та записує у файл всю необхідну інйормацію.</w:t>
      </w:r>
    </w:p>
    <w:p w:rsidR="00806F8E" w:rsidRDefault="00806F8E" w:rsidP="00806F8E">
      <w:pPr>
        <w:pStyle w:val="a0"/>
        <w:rPr>
          <w:noProof/>
        </w:rPr>
      </w:pPr>
    </w:p>
    <w:p w:rsidR="00806F8E" w:rsidRDefault="00806F8E" w:rsidP="00806F8E">
      <w:pPr>
        <w:pStyle w:val="a0"/>
        <w:rPr>
          <w:noProof/>
        </w:rPr>
      </w:pPr>
    </w:p>
    <w:p w:rsidR="00806F8E" w:rsidRDefault="00806F8E" w:rsidP="00806F8E">
      <w:pPr>
        <w:pStyle w:val="a0"/>
        <w:rPr>
          <w:noProof/>
        </w:rPr>
      </w:pPr>
    </w:p>
    <w:p w:rsidR="00806F8E" w:rsidRDefault="00806F8E" w:rsidP="00806F8E">
      <w:pPr>
        <w:pStyle w:val="a0"/>
        <w:rPr>
          <w:lang w:val="uk-UA"/>
        </w:rPr>
      </w:pPr>
    </w:p>
    <w:p w:rsidR="00806F8E" w:rsidRPr="00DA79A2" w:rsidRDefault="00806F8E" w:rsidP="00806F8E">
      <w:pPr>
        <w:pStyle w:val="2"/>
      </w:pPr>
      <w:bookmarkStart w:id="120" w:name="_Toc46936994"/>
      <w:r>
        <w:t>Завдання 2</w:t>
      </w:r>
      <w:bookmarkEnd w:id="120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121" w:name="_Toc46936995"/>
      <w:r>
        <w:t>ПОСТАНОВКА ЗАДАЧІ</w:t>
      </w:r>
      <w:bookmarkEnd w:id="121"/>
    </w:p>
    <w:p w:rsidR="00806F8E" w:rsidRDefault="00806F8E" w:rsidP="00806F8E">
      <w:pPr>
        <w:pStyle w:val="5"/>
      </w:pPr>
      <w:r>
        <w:t>Опис завдання</w:t>
      </w:r>
    </w:p>
    <w:p w:rsidR="00806F8E" w:rsidRPr="00233469" w:rsidRDefault="00806F8E" w:rsidP="00806F8E">
      <w:pPr>
        <w:pStyle w:val="a0"/>
        <w:rPr>
          <w:lang w:val="uk-UA"/>
        </w:rPr>
      </w:pPr>
      <w:r w:rsidRPr="00E33143">
        <w:rPr>
          <w:noProof/>
        </w:rPr>
        <w:drawing>
          <wp:inline distT="0" distB="0" distL="0" distR="0">
            <wp:extent cx="5943600" cy="6178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122" w:name="_Toc46936996"/>
      <w:r>
        <w:lastRenderedPageBreak/>
        <w:t>ТЕОРЕТИЧНІ ВІДОМОСТІ</w:t>
      </w:r>
      <w:bookmarkEnd w:id="122"/>
    </w:p>
    <w:p w:rsidR="00806F8E" w:rsidRPr="00233469" w:rsidRDefault="00806F8E" w:rsidP="00806F8E">
      <w:pPr>
        <w:pStyle w:val="a0"/>
      </w:pPr>
      <w:r>
        <w:rPr>
          <w:lang w:val="uk-UA"/>
        </w:rPr>
        <w:t xml:space="preserve">Для розв’язання цієї задачі я використав функцію </w:t>
      </w:r>
      <w:r>
        <w:rPr>
          <w:lang w:val="en-US"/>
        </w:rPr>
        <w:t>strtok</w:t>
      </w:r>
      <w:r>
        <w:rPr>
          <w:lang w:val="uk-UA"/>
        </w:rPr>
        <w:t xml:space="preserve"> для того щоб розбити рядок на лексеми. Для введення рядка я використав </w:t>
      </w:r>
      <w:r>
        <w:rPr>
          <w:lang w:val="en-US"/>
        </w:rPr>
        <w:t>fscanf</w:t>
      </w:r>
      <w:r w:rsidRPr="00233469">
        <w:t>(“%255[^\</w:t>
      </w:r>
      <w:r w:rsidRPr="00233469">
        <w:rPr>
          <w:lang w:val="en-US"/>
        </w:rPr>
        <w:t>n</w:t>
      </w:r>
      <w:r w:rsidRPr="00233469">
        <w:t xml:space="preserve">]”) </w:t>
      </w:r>
      <w:r>
        <w:rPr>
          <w:lang w:val="uk-UA"/>
        </w:rPr>
        <w:t>що можна читати як: зчитати 255 символів без врахування \</w:t>
      </w:r>
      <w:r>
        <w:rPr>
          <w:lang w:val="en-US"/>
        </w:rPr>
        <w:t>n</w:t>
      </w:r>
    </w:p>
    <w:p w:rsidR="00806F8E" w:rsidRDefault="00806F8E" w:rsidP="00806F8E">
      <w:pPr>
        <w:pStyle w:val="3"/>
        <w:jc w:val="center"/>
      </w:pPr>
      <w:bookmarkStart w:id="123" w:name="_Toc46936997"/>
      <w:r>
        <w:t>СХЕМИ АЛГОРИТМІВ ОСНОВНИХ ФУНКЦІЙ</w:t>
      </w:r>
      <w:bookmarkEnd w:id="123"/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Підключені бібліотеки та макроси</w:t>
      </w:r>
    </w:p>
    <w:p w:rsidR="00806F8E" w:rsidRPr="00806F8E" w:rsidRDefault="00806F8E" w:rsidP="00806F8E">
      <w:pPr>
        <w:pStyle w:val="HTML"/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&lt;stdio.h&gt;</w:t>
      </w:r>
      <w:r w:rsidRPr="00806F8E">
        <w:rPr>
          <w:rFonts w:ascii="JetBrains Mono" w:hAnsi="JetBrains Mono"/>
          <w:lang w:val="en-US"/>
        </w:rPr>
        <w:br/>
        <w:t>#include &lt;string.h&gt;</w:t>
      </w:r>
      <w:r w:rsidRPr="00806F8E">
        <w:rPr>
          <w:rFonts w:ascii="JetBrains Mono" w:hAnsi="JetBrains Mono"/>
          <w:lang w:val="en-US"/>
        </w:rPr>
        <w:br/>
        <w:t>#define N 256</w:t>
      </w:r>
      <w:r w:rsidRPr="00806F8E">
        <w:rPr>
          <w:rFonts w:ascii="JetBrains Mono" w:hAnsi="JetBrains Mono"/>
          <w:lang w:val="en-US"/>
        </w:rPr>
        <w:br/>
        <w:t>#define WORDS 30</w:t>
      </w:r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Використані функції</w:t>
      </w:r>
    </w:p>
    <w:p w:rsidR="00806F8E" w:rsidRPr="001975E5" w:rsidRDefault="00806F8E" w:rsidP="00806F8E">
      <w:pPr>
        <w:pStyle w:val="a0"/>
        <w:spacing w:after="0"/>
        <w:rPr>
          <w:sz w:val="28"/>
          <w:szCs w:val="28"/>
          <w:lang w:val="uk-UA"/>
        </w:rPr>
      </w:pPr>
      <w:r w:rsidRPr="001975E5">
        <w:rPr>
          <w:sz w:val="28"/>
          <w:szCs w:val="28"/>
          <w:lang w:val="en-US"/>
        </w:rPr>
        <w:t>Strtok</w:t>
      </w:r>
      <w:r w:rsidRPr="001975E5">
        <w:rPr>
          <w:sz w:val="28"/>
          <w:szCs w:val="28"/>
        </w:rPr>
        <w:t xml:space="preserve"> </w:t>
      </w:r>
      <w:r w:rsidRPr="001975E5">
        <w:rPr>
          <w:sz w:val="28"/>
          <w:szCs w:val="28"/>
        </w:rPr>
        <w:softHyphen/>
        <w:t xml:space="preserve">– </w:t>
      </w:r>
      <w:r w:rsidRPr="001975E5">
        <w:rPr>
          <w:sz w:val="28"/>
          <w:szCs w:val="28"/>
          <w:lang w:val="uk-UA"/>
        </w:rPr>
        <w:t>роділення слів на лексеми.</w:t>
      </w:r>
    </w:p>
    <w:p w:rsidR="00806F8E" w:rsidRPr="001975E5" w:rsidRDefault="00806F8E" w:rsidP="00806F8E">
      <w:pPr>
        <w:pStyle w:val="a0"/>
        <w:spacing w:after="0"/>
        <w:rPr>
          <w:sz w:val="28"/>
          <w:szCs w:val="28"/>
          <w:lang w:val="uk-UA"/>
        </w:rPr>
      </w:pPr>
      <w:r w:rsidRPr="001975E5">
        <w:rPr>
          <w:sz w:val="28"/>
          <w:szCs w:val="28"/>
          <w:lang w:val="en-US"/>
        </w:rPr>
        <w:t xml:space="preserve">Strcmp – </w:t>
      </w:r>
      <w:r w:rsidRPr="001975E5">
        <w:rPr>
          <w:sz w:val="28"/>
          <w:szCs w:val="28"/>
          <w:lang w:val="uk-UA"/>
        </w:rPr>
        <w:t>повертає 0 якщо рядки однакові</w:t>
      </w:r>
    </w:p>
    <w:p w:rsidR="00806F8E" w:rsidRDefault="00806F8E" w:rsidP="00806F8E">
      <w:pPr>
        <w:pStyle w:val="3"/>
        <w:jc w:val="center"/>
        <w:rPr>
          <w:lang w:val="uk-UA"/>
        </w:rPr>
      </w:pPr>
      <w:bookmarkStart w:id="124" w:name="_Toc46936998"/>
      <w:r>
        <w:rPr>
          <w:lang w:val="uk-UA"/>
        </w:rPr>
        <w:t>Висноков</w:t>
      </w:r>
      <w:bookmarkEnd w:id="124"/>
    </w:p>
    <w:p w:rsidR="00806F8E" w:rsidRPr="00806F8E" w:rsidRDefault="00806F8E" w:rsidP="00806F8E">
      <w:pPr>
        <w:pStyle w:val="a0"/>
        <w:rPr>
          <w:sz w:val="28"/>
          <w:szCs w:val="28"/>
          <w:lang w:val="uk-UA"/>
        </w:rPr>
      </w:pPr>
      <w:r w:rsidRPr="001975E5">
        <w:rPr>
          <w:sz w:val="28"/>
          <w:szCs w:val="28"/>
          <w:lang w:val="uk-UA"/>
        </w:rPr>
        <w:t>Програма успішно виводить слова які були введені по одному разу</w:t>
      </w:r>
    </w:p>
    <w:p w:rsidR="003834B1" w:rsidRDefault="003834B1" w:rsidP="00806F8E">
      <w:pPr>
        <w:tabs>
          <w:tab w:val="left" w:pos="1980"/>
        </w:tabs>
        <w:rPr>
          <w:noProof/>
        </w:rPr>
        <w:sectPr w:rsidR="003834B1" w:rsidSect="003834B1">
          <w:pgSz w:w="11906" w:h="16838" w:code="9"/>
          <w:pgMar w:top="1134" w:right="851" w:bottom="1134" w:left="1701" w:header="720" w:footer="720" w:gutter="0"/>
          <w:cols w:space="720"/>
          <w:docGrid w:linePitch="360" w:charSpace="1638"/>
        </w:sectPr>
      </w:pPr>
    </w:p>
    <w:p w:rsidR="00806F8E" w:rsidRDefault="00806F8E" w:rsidP="00806F8E">
      <w:pPr>
        <w:pStyle w:val="1"/>
        <w:pageBreakBefore/>
        <w:rPr>
          <w:lang w:val="ru-RU"/>
        </w:rPr>
      </w:pPr>
      <w:bookmarkStart w:id="125" w:name="_Toc46936999"/>
      <w:r>
        <w:rPr>
          <w:lang w:val="ru-RU"/>
        </w:rPr>
        <w:lastRenderedPageBreak/>
        <w:t>Лабораторна 14</w:t>
      </w:r>
      <w:bookmarkEnd w:id="125"/>
    </w:p>
    <w:p w:rsidR="00806F8E" w:rsidRPr="00DA79A2" w:rsidRDefault="00806F8E" w:rsidP="00806F8E">
      <w:pPr>
        <w:pStyle w:val="2"/>
      </w:pPr>
      <w:bookmarkStart w:id="126" w:name="_Toc46937000"/>
      <w:r>
        <w:lastRenderedPageBreak/>
        <w:t>Завдання 1</w:t>
      </w:r>
      <w:bookmarkEnd w:id="126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127" w:name="_Toc46937001"/>
      <w:r>
        <w:t>ПОСТАНОВКА ЗАДАЧІ</w:t>
      </w:r>
      <w:bookmarkEnd w:id="127"/>
    </w:p>
    <w:p w:rsidR="00806F8E" w:rsidRDefault="00806F8E" w:rsidP="00806F8E">
      <w:pPr>
        <w:pStyle w:val="5"/>
      </w:pPr>
      <w:r>
        <w:t>Опис завдання</w:t>
      </w:r>
    </w:p>
    <w:p w:rsidR="00806F8E" w:rsidRPr="00177E2C" w:rsidRDefault="00806F8E" w:rsidP="00806F8E">
      <w:pPr>
        <w:pStyle w:val="a0"/>
        <w:rPr>
          <w:lang w:val="uk-UA"/>
        </w:rPr>
      </w:pPr>
      <w:r w:rsidRPr="00E33143">
        <w:rPr>
          <w:noProof/>
        </w:rPr>
        <w:drawing>
          <wp:inline distT="0" distB="0" distL="0" distR="0">
            <wp:extent cx="5943600" cy="92265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22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128" w:name="_Toc46937002"/>
      <w:r>
        <w:t>ТЕОРЕТИЧНІ ВІДОМОСТІ</w:t>
      </w:r>
      <w:bookmarkEnd w:id="128"/>
    </w:p>
    <w:p w:rsidR="00806F8E" w:rsidRPr="00410945" w:rsidRDefault="00806F8E" w:rsidP="00806F8E">
      <w:pPr>
        <w:pStyle w:val="a0"/>
      </w:pPr>
    </w:p>
    <w:p w:rsidR="00806F8E" w:rsidRDefault="00806F8E" w:rsidP="00806F8E">
      <w:pPr>
        <w:pStyle w:val="3"/>
        <w:jc w:val="center"/>
      </w:pPr>
      <w:bookmarkStart w:id="129" w:name="_Toc46937003"/>
      <w:r>
        <w:t>СХЕМИ АЛГОРИТМІВ ОСНОВНИХ ФУНКЦІЙ</w:t>
      </w:r>
      <w:bookmarkEnd w:id="129"/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DF585C">
        <w:rPr>
          <w:sz w:val="40"/>
          <w:szCs w:val="40"/>
        </w:rPr>
        <w:t>Підключені бібліотеки</w:t>
      </w:r>
      <w:r>
        <w:rPr>
          <w:sz w:val="40"/>
          <w:szCs w:val="40"/>
        </w:rPr>
        <w:t xml:space="preserve"> та макроси</w:t>
      </w:r>
    </w:p>
    <w:p w:rsidR="00806F8E" w:rsidRPr="00806F8E" w:rsidRDefault="00806F8E" w:rsidP="00806F8E">
      <w:pPr>
        <w:pStyle w:val="HTML"/>
        <w:numPr>
          <w:ilvl w:val="0"/>
          <w:numId w:val="1"/>
        </w:numPr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&lt;stdio.h&gt;</w:t>
      </w:r>
      <w:r w:rsidRPr="00806F8E">
        <w:rPr>
          <w:rFonts w:ascii="JetBrains Mono" w:hAnsi="JetBrains Mono"/>
          <w:lang w:val="en-US"/>
        </w:rPr>
        <w:br/>
        <w:t>#include &lt;string.h&gt;</w:t>
      </w:r>
      <w:r w:rsidRPr="00806F8E">
        <w:rPr>
          <w:rFonts w:ascii="JetBrains Mono" w:hAnsi="JetBrains Mono"/>
          <w:lang w:val="en-US"/>
        </w:rPr>
        <w:br/>
        <w:t>#include &lt;locale.h&gt;</w:t>
      </w:r>
    </w:p>
    <w:p w:rsidR="00806F8E" w:rsidRDefault="00806F8E" w:rsidP="00806F8E">
      <w:pPr>
        <w:pStyle w:val="6"/>
        <w:jc w:val="center"/>
        <w:rPr>
          <w:sz w:val="40"/>
          <w:szCs w:val="40"/>
        </w:rPr>
      </w:pPr>
      <w:r w:rsidRPr="00410945">
        <w:rPr>
          <w:sz w:val="40"/>
          <w:szCs w:val="40"/>
        </w:rPr>
        <w:t>Використані функції</w:t>
      </w:r>
    </w:p>
    <w:p w:rsidR="00806F8E" w:rsidRPr="00410945" w:rsidRDefault="00806F8E" w:rsidP="00806F8E">
      <w:pPr>
        <w:pStyle w:val="a0"/>
        <w:spacing w:after="0"/>
        <w:rPr>
          <w:sz w:val="28"/>
          <w:szCs w:val="28"/>
          <w:lang w:val="uk-UA"/>
        </w:rPr>
      </w:pPr>
      <w:r w:rsidRPr="00410945">
        <w:rPr>
          <w:sz w:val="28"/>
          <w:szCs w:val="28"/>
          <w:lang w:val="en-US"/>
        </w:rPr>
        <w:t>Memset</w:t>
      </w:r>
      <w:r w:rsidRPr="00410945">
        <w:rPr>
          <w:sz w:val="28"/>
          <w:szCs w:val="28"/>
        </w:rPr>
        <w:t xml:space="preserve"> – </w:t>
      </w:r>
      <w:r w:rsidRPr="00410945">
        <w:rPr>
          <w:sz w:val="28"/>
          <w:szCs w:val="28"/>
          <w:lang w:val="uk-UA"/>
        </w:rPr>
        <w:t>для очищення масиву.</w:t>
      </w:r>
    </w:p>
    <w:p w:rsidR="00806F8E" w:rsidRPr="00410945" w:rsidRDefault="00806F8E" w:rsidP="00806F8E">
      <w:pPr>
        <w:pStyle w:val="a0"/>
        <w:spacing w:after="0"/>
        <w:rPr>
          <w:sz w:val="28"/>
          <w:szCs w:val="28"/>
          <w:lang w:val="uk-UA"/>
        </w:rPr>
      </w:pPr>
      <w:r w:rsidRPr="00410945">
        <w:rPr>
          <w:sz w:val="28"/>
          <w:szCs w:val="28"/>
          <w:lang w:val="en-US"/>
        </w:rPr>
        <w:t>Strcat</w:t>
      </w:r>
      <w:r w:rsidRPr="00410945">
        <w:rPr>
          <w:sz w:val="28"/>
          <w:szCs w:val="28"/>
        </w:rPr>
        <w:t xml:space="preserve"> </w:t>
      </w:r>
      <w:r w:rsidRPr="00410945">
        <w:rPr>
          <w:sz w:val="28"/>
          <w:szCs w:val="28"/>
        </w:rPr>
        <w:softHyphen/>
        <w:t xml:space="preserve">– </w:t>
      </w:r>
      <w:r w:rsidRPr="00410945">
        <w:rPr>
          <w:sz w:val="28"/>
          <w:szCs w:val="28"/>
          <w:lang w:val="uk-UA"/>
        </w:rPr>
        <w:t>для конкатенації рядків</w:t>
      </w:r>
    </w:p>
    <w:p w:rsidR="00806F8E" w:rsidRDefault="00806F8E" w:rsidP="00806F8E">
      <w:pPr>
        <w:pStyle w:val="3"/>
        <w:jc w:val="center"/>
      </w:pPr>
      <w:bookmarkStart w:id="130" w:name="_Toc46937004"/>
      <w:r>
        <w:t>Висновок</w:t>
      </w:r>
      <w:bookmarkEnd w:id="130"/>
    </w:p>
    <w:p w:rsidR="00806F8E" w:rsidRPr="00806F8E" w:rsidRDefault="00806F8E" w:rsidP="00806F8E">
      <w:pPr>
        <w:pStyle w:val="a0"/>
        <w:rPr>
          <w:sz w:val="28"/>
          <w:szCs w:val="28"/>
        </w:rPr>
      </w:pPr>
      <w:r w:rsidRPr="00806F8E">
        <w:rPr>
          <w:sz w:val="28"/>
          <w:szCs w:val="28"/>
          <w:lang w:val="uk-UA"/>
        </w:rPr>
        <w:t xml:space="preserve">Програма успішно заміняє пробіл на словов </w:t>
      </w:r>
      <w:r w:rsidRPr="00806F8E">
        <w:rPr>
          <w:sz w:val="28"/>
          <w:szCs w:val="28"/>
        </w:rPr>
        <w:t>‘</w:t>
      </w:r>
      <w:r w:rsidRPr="00806F8E">
        <w:rPr>
          <w:sz w:val="28"/>
          <w:szCs w:val="28"/>
          <w:lang w:val="en-US"/>
        </w:rPr>
        <w:t>Probil</w:t>
      </w:r>
      <w:r w:rsidRPr="00806F8E">
        <w:rPr>
          <w:sz w:val="28"/>
          <w:szCs w:val="28"/>
        </w:rPr>
        <w:t>’</w:t>
      </w:r>
    </w:p>
    <w:p w:rsidR="00806F8E" w:rsidRPr="00410945" w:rsidRDefault="00806F8E" w:rsidP="00806F8E">
      <w:pPr>
        <w:pStyle w:val="a0"/>
        <w:rPr>
          <w:lang w:val="uk-UA"/>
        </w:rPr>
      </w:pPr>
    </w:p>
    <w:p w:rsidR="00806F8E" w:rsidRDefault="00806F8E" w:rsidP="00806F8E">
      <w:pPr>
        <w:pStyle w:val="a0"/>
        <w:rPr>
          <w:lang w:val="uk-UA"/>
        </w:rPr>
      </w:pPr>
    </w:p>
    <w:p w:rsidR="00806F8E" w:rsidRPr="00DA79A2" w:rsidRDefault="00806F8E" w:rsidP="00806F8E">
      <w:pPr>
        <w:pStyle w:val="2"/>
      </w:pPr>
      <w:bookmarkStart w:id="131" w:name="_Toc46937005"/>
      <w:r>
        <w:t>Завдання 2</w:t>
      </w:r>
      <w:bookmarkEnd w:id="131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132" w:name="_Toc46937006"/>
      <w:r>
        <w:t>ПОСТАНОВКА ЗАДАЧІ</w:t>
      </w:r>
      <w:bookmarkEnd w:id="132"/>
    </w:p>
    <w:p w:rsidR="00806F8E" w:rsidRDefault="00806F8E" w:rsidP="00806F8E">
      <w:pPr>
        <w:pStyle w:val="5"/>
      </w:pPr>
      <w:r>
        <w:t>Опис завдання</w:t>
      </w:r>
    </w:p>
    <w:p w:rsidR="00806F8E" w:rsidRDefault="00806F8E" w:rsidP="00806F8E">
      <w:pPr>
        <w:pStyle w:val="a0"/>
        <w:rPr>
          <w:noProof/>
        </w:rPr>
      </w:pPr>
      <w:r w:rsidRPr="00E33143">
        <w:rPr>
          <w:noProof/>
        </w:rPr>
        <w:drawing>
          <wp:inline distT="0" distB="0" distL="0" distR="0">
            <wp:extent cx="5943600" cy="1363345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Pr="00DA53EC" w:rsidRDefault="00806F8E" w:rsidP="00806F8E">
      <w:pPr>
        <w:pStyle w:val="a0"/>
        <w:rPr>
          <w:lang w:val="uk-UA"/>
        </w:rPr>
      </w:pPr>
      <w:r w:rsidRPr="00E33143">
        <w:rPr>
          <w:noProof/>
        </w:rPr>
        <w:drawing>
          <wp:inline distT="0" distB="0" distL="0" distR="0">
            <wp:extent cx="5935345" cy="245745"/>
            <wp:effectExtent l="0" t="0" r="825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4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6F8E" w:rsidRDefault="00806F8E" w:rsidP="00806F8E">
      <w:pPr>
        <w:pStyle w:val="3"/>
        <w:jc w:val="center"/>
      </w:pPr>
      <w:bookmarkStart w:id="133" w:name="_Toc46937007"/>
      <w:r>
        <w:lastRenderedPageBreak/>
        <w:t>ТЕОРЕТИЧНІ ВІДОМОСТІ</w:t>
      </w:r>
      <w:bookmarkEnd w:id="133"/>
    </w:p>
    <w:p w:rsidR="00806F8E" w:rsidRPr="00427AEF" w:rsidRDefault="00806F8E" w:rsidP="00806F8E">
      <w:pPr>
        <w:pStyle w:val="a0"/>
        <w:rPr>
          <w:sz w:val="28"/>
          <w:szCs w:val="28"/>
          <w:lang w:val="uk-UA"/>
        </w:rPr>
      </w:pPr>
      <w:r w:rsidRPr="00427AEF">
        <w:rPr>
          <w:sz w:val="28"/>
          <w:szCs w:val="28"/>
          <w:lang w:val="uk-UA"/>
        </w:rPr>
        <w:t xml:space="preserve">Весь рядок я розбив на окремі слова, якщо у слова перший символ був </w:t>
      </w:r>
      <w:r w:rsidRPr="00427AEF">
        <w:rPr>
          <w:sz w:val="28"/>
          <w:szCs w:val="28"/>
        </w:rPr>
        <w:t>'а', 'b', 'c', 'd' чи 'e', то я його виводжу</w:t>
      </w:r>
      <w:r>
        <w:rPr>
          <w:sz w:val="28"/>
          <w:szCs w:val="28"/>
        </w:rPr>
        <w:t>.</w:t>
      </w:r>
    </w:p>
    <w:p w:rsidR="00806F8E" w:rsidRDefault="00806F8E" w:rsidP="00806F8E">
      <w:pPr>
        <w:pStyle w:val="3"/>
        <w:jc w:val="center"/>
      </w:pPr>
      <w:bookmarkStart w:id="134" w:name="_Toc46937008"/>
      <w:r>
        <w:t>СХЕМИ АЛГОРИТМІВ ОСНОВНИХ ФУНКЦІЙ</w:t>
      </w:r>
      <w:bookmarkEnd w:id="134"/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Підключені бібліотеки та макроси</w:t>
      </w:r>
    </w:p>
    <w:p w:rsidR="00806F8E" w:rsidRPr="00806F8E" w:rsidRDefault="00806F8E" w:rsidP="00806F8E">
      <w:pPr>
        <w:pStyle w:val="HTML"/>
        <w:rPr>
          <w:rFonts w:ascii="JetBrains Mono" w:hAnsi="JetBrains Mono"/>
          <w:lang w:val="en-US"/>
        </w:rPr>
      </w:pPr>
      <w:r w:rsidRPr="00806F8E">
        <w:rPr>
          <w:rFonts w:ascii="JetBrains Mono" w:hAnsi="JetBrains Mono"/>
          <w:lang w:val="en-US"/>
        </w:rPr>
        <w:t>#include &lt;stdlib.h&gt;</w:t>
      </w:r>
      <w:r w:rsidRPr="00806F8E">
        <w:rPr>
          <w:rFonts w:ascii="JetBrains Mono" w:hAnsi="JetBrains Mono"/>
          <w:lang w:val="en-US"/>
        </w:rPr>
        <w:br/>
        <w:t>#include &lt;stdio.h&gt;</w:t>
      </w:r>
      <w:r w:rsidRPr="00806F8E">
        <w:rPr>
          <w:rFonts w:ascii="JetBrains Mono" w:hAnsi="JetBrains Mono"/>
          <w:lang w:val="en-US"/>
        </w:rPr>
        <w:br/>
        <w:t>#include &lt;string.h&gt;</w:t>
      </w:r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Використані функції</w:t>
      </w:r>
    </w:p>
    <w:p w:rsidR="00806F8E" w:rsidRPr="003C154D" w:rsidRDefault="00806F8E" w:rsidP="00806F8E">
      <w:pPr>
        <w:pStyle w:val="a0"/>
        <w:spacing w:after="0" w:line="240" w:lineRule="auto"/>
        <w:rPr>
          <w:sz w:val="28"/>
          <w:szCs w:val="28"/>
          <w:lang w:val="uk-UA"/>
        </w:rPr>
      </w:pPr>
      <w:r w:rsidRPr="003C154D">
        <w:rPr>
          <w:sz w:val="28"/>
          <w:szCs w:val="28"/>
          <w:lang w:val="en-US"/>
        </w:rPr>
        <w:t>Fopen</w:t>
      </w:r>
      <w:r w:rsidRPr="00427AEF">
        <w:rPr>
          <w:sz w:val="28"/>
          <w:szCs w:val="28"/>
          <w:lang w:val="uk-UA"/>
        </w:rPr>
        <w:t xml:space="preserve"> – </w:t>
      </w:r>
      <w:r w:rsidRPr="003C154D">
        <w:rPr>
          <w:sz w:val="28"/>
          <w:szCs w:val="28"/>
          <w:lang w:val="uk-UA"/>
        </w:rPr>
        <w:t>функція для того, щоб відкрити файл.</w:t>
      </w:r>
    </w:p>
    <w:p w:rsidR="00806F8E" w:rsidRPr="003C154D" w:rsidRDefault="00806F8E" w:rsidP="00806F8E">
      <w:pPr>
        <w:pStyle w:val="a0"/>
        <w:spacing w:after="0" w:line="240" w:lineRule="auto"/>
        <w:rPr>
          <w:sz w:val="28"/>
          <w:szCs w:val="28"/>
          <w:lang w:val="uk-UA"/>
        </w:rPr>
      </w:pPr>
      <w:r w:rsidRPr="003C154D">
        <w:rPr>
          <w:sz w:val="28"/>
          <w:szCs w:val="28"/>
          <w:lang w:val="en-US"/>
        </w:rPr>
        <w:t>Rewind</w:t>
      </w:r>
      <w:r w:rsidRPr="003C154D">
        <w:rPr>
          <w:sz w:val="28"/>
          <w:szCs w:val="28"/>
        </w:rPr>
        <w:t xml:space="preserve"> </w:t>
      </w:r>
      <w:r w:rsidRPr="003C154D">
        <w:rPr>
          <w:sz w:val="28"/>
          <w:szCs w:val="28"/>
        </w:rPr>
        <w:softHyphen/>
        <w:t xml:space="preserve">– </w:t>
      </w:r>
      <w:r w:rsidRPr="003C154D">
        <w:rPr>
          <w:sz w:val="28"/>
          <w:szCs w:val="28"/>
          <w:lang w:val="uk-UA"/>
        </w:rPr>
        <w:t>переміщує курсор на початок файлу</w:t>
      </w:r>
    </w:p>
    <w:p w:rsidR="00806F8E" w:rsidRPr="003C154D" w:rsidRDefault="00806F8E" w:rsidP="00806F8E">
      <w:pPr>
        <w:pStyle w:val="a0"/>
        <w:spacing w:after="0" w:line="240" w:lineRule="auto"/>
        <w:rPr>
          <w:sz w:val="28"/>
          <w:szCs w:val="28"/>
          <w:lang w:val="uk-UA"/>
        </w:rPr>
      </w:pPr>
      <w:r w:rsidRPr="003C154D">
        <w:rPr>
          <w:sz w:val="28"/>
          <w:szCs w:val="28"/>
          <w:lang w:val="en-US"/>
        </w:rPr>
        <w:t>Fclose</w:t>
      </w:r>
      <w:r w:rsidRPr="00427AEF">
        <w:rPr>
          <w:sz w:val="28"/>
          <w:szCs w:val="28"/>
          <w:lang w:val="uk-UA"/>
        </w:rPr>
        <w:t xml:space="preserve"> – </w:t>
      </w:r>
      <w:r w:rsidRPr="003C154D">
        <w:rPr>
          <w:sz w:val="28"/>
          <w:szCs w:val="28"/>
          <w:lang w:val="uk-UA"/>
        </w:rPr>
        <w:t>закриває файл</w:t>
      </w:r>
    </w:p>
    <w:p w:rsidR="00806F8E" w:rsidRPr="00427AEF" w:rsidRDefault="00806F8E" w:rsidP="00806F8E">
      <w:pPr>
        <w:pStyle w:val="a0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Fgets</w:t>
      </w:r>
      <w:r w:rsidRPr="00F5248A">
        <w:rPr>
          <w:sz w:val="28"/>
          <w:szCs w:val="28"/>
          <w:lang w:val="uk-UA"/>
        </w:rPr>
        <w:t xml:space="preserve"> – </w:t>
      </w:r>
      <w:r>
        <w:rPr>
          <w:sz w:val="28"/>
          <w:szCs w:val="28"/>
          <w:lang w:val="uk-UA"/>
        </w:rPr>
        <w:t>зчитує рядок з файлу</w:t>
      </w:r>
    </w:p>
    <w:p w:rsidR="00806F8E" w:rsidRDefault="00806F8E" w:rsidP="00806F8E">
      <w:pPr>
        <w:pStyle w:val="a0"/>
        <w:spacing w:after="0" w:line="240" w:lineRule="auto"/>
        <w:rPr>
          <w:sz w:val="28"/>
          <w:szCs w:val="28"/>
          <w:lang w:val="uk-UA"/>
        </w:rPr>
      </w:pPr>
      <w:r w:rsidRPr="003C154D">
        <w:rPr>
          <w:sz w:val="28"/>
          <w:szCs w:val="28"/>
          <w:lang w:val="en-US"/>
        </w:rPr>
        <w:t>Fprintf</w:t>
      </w:r>
      <w:r w:rsidRPr="003C154D">
        <w:rPr>
          <w:sz w:val="28"/>
          <w:szCs w:val="28"/>
        </w:rPr>
        <w:t xml:space="preserve"> – </w:t>
      </w:r>
      <w:r w:rsidRPr="003C154D">
        <w:rPr>
          <w:sz w:val="28"/>
          <w:szCs w:val="28"/>
          <w:lang w:val="uk-UA"/>
        </w:rPr>
        <w:t>записує у файл дані.</w:t>
      </w:r>
    </w:p>
    <w:p w:rsidR="00806F8E" w:rsidRDefault="00806F8E" w:rsidP="00806F8E">
      <w:pPr>
        <w:pStyle w:val="a0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Fflush</w:t>
      </w:r>
      <w:r w:rsidRPr="00F5248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для очистки буфера.</w:t>
      </w:r>
    </w:p>
    <w:p w:rsidR="00806F8E" w:rsidRDefault="00806F8E" w:rsidP="00806F8E">
      <w:pPr>
        <w:pStyle w:val="a0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Fputs</w:t>
      </w:r>
      <w:r w:rsidRPr="00F5248A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записати у файл</w:t>
      </w:r>
    </w:p>
    <w:p w:rsidR="00806F8E" w:rsidRPr="00427AEF" w:rsidRDefault="00806F8E" w:rsidP="00806F8E">
      <w:pPr>
        <w:pStyle w:val="a0"/>
        <w:spacing w:after="0" w:line="240" w:lineRule="auto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Feof</w:t>
      </w:r>
      <w:r w:rsidRPr="00427AEF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якщо вказівник знаходиться не в кінці файла то функція повертає ненульове значення</w:t>
      </w:r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</w:p>
    <w:p w:rsidR="00806F8E" w:rsidRPr="00427AEF" w:rsidRDefault="00806F8E" w:rsidP="00806F8E">
      <w:pPr>
        <w:pStyle w:val="a0"/>
        <w:jc w:val="center"/>
        <w:rPr>
          <w:sz w:val="40"/>
          <w:szCs w:val="40"/>
          <w:lang w:val="en-US"/>
        </w:rPr>
      </w:pPr>
    </w:p>
    <w:p w:rsidR="00806F8E" w:rsidRDefault="00806F8E" w:rsidP="00806F8E">
      <w:pPr>
        <w:pStyle w:val="3"/>
        <w:jc w:val="center"/>
      </w:pPr>
      <w:bookmarkStart w:id="135" w:name="_Toc46937009"/>
      <w:r>
        <w:t>Висновок</w:t>
      </w:r>
      <w:bookmarkEnd w:id="135"/>
    </w:p>
    <w:p w:rsidR="00806F8E" w:rsidRPr="00427AEF" w:rsidRDefault="00806F8E" w:rsidP="00806F8E">
      <w:pPr>
        <w:pStyle w:val="a0"/>
        <w:rPr>
          <w:sz w:val="28"/>
          <w:szCs w:val="28"/>
          <w:lang w:val="uk-UA"/>
        </w:rPr>
      </w:pPr>
      <w:r w:rsidRPr="00427AEF">
        <w:rPr>
          <w:sz w:val="28"/>
          <w:szCs w:val="28"/>
          <w:lang w:val="uk-UA"/>
        </w:rPr>
        <w:t xml:space="preserve">Програма успішно записує всі слова в один файл а слова які починаються на </w:t>
      </w:r>
      <w:r w:rsidRPr="00427AEF">
        <w:rPr>
          <w:sz w:val="28"/>
          <w:szCs w:val="28"/>
        </w:rPr>
        <w:t>'а', 'b', 'c', 'd' чи 'e'</w:t>
      </w:r>
      <w:r w:rsidRPr="00427AEF">
        <w:rPr>
          <w:sz w:val="28"/>
          <w:szCs w:val="28"/>
          <w:lang w:val="uk-UA"/>
        </w:rPr>
        <w:t xml:space="preserve"> у інший</w:t>
      </w:r>
    </w:p>
    <w:p w:rsidR="00806F8E" w:rsidRPr="00B47755" w:rsidRDefault="00806F8E" w:rsidP="00806F8E">
      <w:pPr>
        <w:pStyle w:val="a0"/>
        <w:rPr>
          <w:lang w:val="uk-UA"/>
        </w:rPr>
      </w:pPr>
    </w:p>
    <w:p w:rsidR="00806F8E" w:rsidRPr="00DA79A2" w:rsidRDefault="00806F8E" w:rsidP="00806F8E">
      <w:pPr>
        <w:pStyle w:val="2"/>
      </w:pPr>
      <w:bookmarkStart w:id="136" w:name="_Toc46937010"/>
      <w:r>
        <w:t xml:space="preserve">Завдання </w:t>
      </w:r>
      <w:r>
        <w:rPr>
          <w:lang w:val="uk-UA"/>
        </w:rPr>
        <w:t>3</w:t>
      </w:r>
      <w:bookmarkEnd w:id="136"/>
    </w:p>
    <w:p w:rsidR="00806F8E" w:rsidRDefault="00806F8E" w:rsidP="00806F8E">
      <w:pPr>
        <w:pStyle w:val="3"/>
        <w:numPr>
          <w:ilvl w:val="8"/>
          <w:numId w:val="1"/>
        </w:numPr>
        <w:jc w:val="center"/>
      </w:pPr>
      <w:bookmarkStart w:id="137" w:name="_Toc46937011"/>
      <w:r>
        <w:t>ПОСТАНОВКА ЗАДАЧІ</w:t>
      </w:r>
      <w:bookmarkEnd w:id="137"/>
    </w:p>
    <w:p w:rsidR="00806F8E" w:rsidRDefault="00806F8E" w:rsidP="00806F8E">
      <w:pPr>
        <w:pStyle w:val="5"/>
      </w:pPr>
      <w:r>
        <w:t>Опис завдання</w:t>
      </w:r>
    </w:p>
    <w:p w:rsidR="00806F8E" w:rsidRPr="00427AEF" w:rsidRDefault="00806F8E" w:rsidP="00806F8E">
      <w:pPr>
        <w:pStyle w:val="a0"/>
        <w:rPr>
          <w:lang w:val="uk-UA"/>
        </w:rPr>
      </w:pPr>
      <w:r w:rsidRPr="00E33143">
        <w:rPr>
          <w:noProof/>
        </w:rPr>
        <w:drawing>
          <wp:inline distT="0" distB="0" distL="0" distR="0">
            <wp:extent cx="5935345" cy="812800"/>
            <wp:effectExtent l="0" t="0" r="825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81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34B1" w:rsidRDefault="003834B1" w:rsidP="00806F8E">
      <w:pPr>
        <w:pStyle w:val="3"/>
        <w:jc w:val="center"/>
        <w:sectPr w:rsidR="003834B1" w:rsidSect="00475ED7">
          <w:pgSz w:w="11906" w:h="16838" w:code="9"/>
          <w:pgMar w:top="1134" w:right="851" w:bottom="1134" w:left="1701" w:header="720" w:footer="720" w:gutter="0"/>
          <w:cols w:space="720"/>
          <w:vAlign w:val="bottom"/>
          <w:docGrid w:linePitch="360" w:charSpace="1638"/>
        </w:sectPr>
      </w:pPr>
      <w:bookmarkStart w:id="138" w:name="_Toc46937012"/>
    </w:p>
    <w:p w:rsidR="00806F8E" w:rsidRDefault="00806F8E" w:rsidP="00806F8E">
      <w:pPr>
        <w:pStyle w:val="3"/>
        <w:jc w:val="center"/>
      </w:pPr>
      <w:r>
        <w:lastRenderedPageBreak/>
        <w:t>ТЕОРЕТИЧНІ ВІДОМОСТІ</w:t>
      </w:r>
      <w:bookmarkEnd w:id="138"/>
    </w:p>
    <w:p w:rsidR="00806F8E" w:rsidRPr="006970D7" w:rsidRDefault="00806F8E" w:rsidP="00806F8E">
      <w:pPr>
        <w:pStyle w:val="a0"/>
        <w:rPr>
          <w:sz w:val="28"/>
          <w:szCs w:val="28"/>
          <w:lang w:val="uk-UA"/>
        </w:rPr>
      </w:pPr>
      <w:r w:rsidRPr="006970D7">
        <w:rPr>
          <w:sz w:val="28"/>
          <w:szCs w:val="28"/>
          <w:lang w:val="uk-UA"/>
        </w:rPr>
        <w:t>Щоб розв’язвати цю задачу, рядок розбивається на слова та перевіряються останні символи.</w:t>
      </w:r>
    </w:p>
    <w:p w:rsidR="00806F8E" w:rsidRDefault="00806F8E" w:rsidP="00806F8E">
      <w:pPr>
        <w:pStyle w:val="3"/>
        <w:numPr>
          <w:ilvl w:val="0"/>
          <w:numId w:val="0"/>
        </w:numPr>
        <w:jc w:val="center"/>
      </w:pPr>
      <w:bookmarkStart w:id="139" w:name="_Toc46937013"/>
      <w:r>
        <w:t>СХЕМИ АЛГОРИТМІВ ОСНОВНИХ ФУНКЦІЙ</w:t>
      </w:r>
      <w:bookmarkEnd w:id="139"/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Підключені бібліотеки та макроси</w:t>
      </w:r>
    </w:p>
    <w:p w:rsidR="00806F8E" w:rsidRPr="00806F8E" w:rsidRDefault="00806F8E" w:rsidP="00806F8E">
      <w:pPr>
        <w:pStyle w:val="HTML"/>
        <w:rPr>
          <w:rFonts w:ascii="JetBrains Mono" w:hAnsi="JetBrains Mono"/>
        </w:rPr>
      </w:pPr>
      <w:r w:rsidRPr="00806F8E">
        <w:rPr>
          <w:rFonts w:ascii="JetBrains Mono" w:hAnsi="JetBrains Mono"/>
        </w:rPr>
        <w:t>#</w:t>
      </w:r>
      <w:r w:rsidRPr="00806F8E">
        <w:rPr>
          <w:rFonts w:ascii="JetBrains Mono" w:hAnsi="JetBrains Mono"/>
          <w:lang w:val="en-US"/>
        </w:rPr>
        <w:t>include</w:t>
      </w:r>
      <w:r w:rsidRPr="00806F8E">
        <w:rPr>
          <w:rFonts w:ascii="JetBrains Mono" w:hAnsi="JetBrains Mono"/>
        </w:rPr>
        <w:t xml:space="preserve"> &lt;</w:t>
      </w:r>
      <w:r w:rsidRPr="00806F8E">
        <w:rPr>
          <w:rFonts w:ascii="JetBrains Mono" w:hAnsi="JetBrains Mono"/>
          <w:lang w:val="en-US"/>
        </w:rPr>
        <w:t>stdlib</w:t>
      </w:r>
      <w:r w:rsidRPr="00806F8E">
        <w:rPr>
          <w:rFonts w:ascii="JetBrains Mono" w:hAnsi="JetBrains Mono"/>
        </w:rPr>
        <w:t>.</w:t>
      </w:r>
      <w:r w:rsidRPr="00806F8E">
        <w:rPr>
          <w:rFonts w:ascii="JetBrains Mono" w:hAnsi="JetBrains Mono"/>
          <w:lang w:val="en-US"/>
        </w:rPr>
        <w:t>h</w:t>
      </w:r>
      <w:r w:rsidRPr="00806F8E">
        <w:rPr>
          <w:rFonts w:ascii="JetBrains Mono" w:hAnsi="JetBrains Mono"/>
        </w:rPr>
        <w:t>&gt;</w:t>
      </w:r>
      <w:r w:rsidRPr="00806F8E">
        <w:rPr>
          <w:rFonts w:ascii="JetBrains Mono" w:hAnsi="JetBrains Mono"/>
        </w:rPr>
        <w:br/>
        <w:t>#</w:t>
      </w:r>
      <w:r w:rsidRPr="00806F8E">
        <w:rPr>
          <w:rFonts w:ascii="JetBrains Mono" w:hAnsi="JetBrains Mono"/>
          <w:lang w:val="en-US"/>
        </w:rPr>
        <w:t>include</w:t>
      </w:r>
      <w:r w:rsidRPr="00806F8E">
        <w:rPr>
          <w:rFonts w:ascii="JetBrains Mono" w:hAnsi="JetBrains Mono"/>
        </w:rPr>
        <w:t xml:space="preserve"> &lt;</w:t>
      </w:r>
      <w:r w:rsidRPr="00806F8E">
        <w:rPr>
          <w:rFonts w:ascii="JetBrains Mono" w:hAnsi="JetBrains Mono"/>
          <w:lang w:val="en-US"/>
        </w:rPr>
        <w:t>stdio</w:t>
      </w:r>
      <w:r w:rsidRPr="00806F8E">
        <w:rPr>
          <w:rFonts w:ascii="JetBrains Mono" w:hAnsi="JetBrains Mono"/>
        </w:rPr>
        <w:t>.</w:t>
      </w:r>
      <w:r w:rsidRPr="00806F8E">
        <w:rPr>
          <w:rFonts w:ascii="JetBrains Mono" w:hAnsi="JetBrains Mono"/>
          <w:lang w:val="en-US"/>
        </w:rPr>
        <w:t>h</w:t>
      </w:r>
      <w:r w:rsidRPr="00806F8E">
        <w:rPr>
          <w:rFonts w:ascii="JetBrains Mono" w:hAnsi="JetBrains Mono"/>
        </w:rPr>
        <w:t>&gt;</w:t>
      </w:r>
      <w:r w:rsidRPr="00806F8E">
        <w:rPr>
          <w:rFonts w:ascii="JetBrains Mono" w:hAnsi="JetBrains Mono"/>
        </w:rPr>
        <w:br/>
        <w:t>#</w:t>
      </w:r>
      <w:r w:rsidRPr="00806F8E">
        <w:rPr>
          <w:rFonts w:ascii="JetBrains Mono" w:hAnsi="JetBrains Mono"/>
          <w:lang w:val="en-US"/>
        </w:rPr>
        <w:t>include</w:t>
      </w:r>
      <w:r w:rsidRPr="00806F8E">
        <w:rPr>
          <w:rFonts w:ascii="JetBrains Mono" w:hAnsi="JetBrains Mono"/>
        </w:rPr>
        <w:t xml:space="preserve"> &lt;</w:t>
      </w:r>
      <w:r w:rsidRPr="00806F8E">
        <w:rPr>
          <w:rFonts w:ascii="JetBrains Mono" w:hAnsi="JetBrains Mono"/>
          <w:lang w:val="en-US"/>
        </w:rPr>
        <w:t>string</w:t>
      </w:r>
      <w:r w:rsidRPr="00806F8E">
        <w:rPr>
          <w:rFonts w:ascii="JetBrains Mono" w:hAnsi="JetBrains Mono"/>
        </w:rPr>
        <w:t>.</w:t>
      </w:r>
      <w:r w:rsidRPr="00806F8E">
        <w:rPr>
          <w:rFonts w:ascii="JetBrains Mono" w:hAnsi="JetBrains Mono"/>
          <w:lang w:val="en-US"/>
        </w:rPr>
        <w:t>h</w:t>
      </w:r>
      <w:r w:rsidRPr="00806F8E">
        <w:rPr>
          <w:rFonts w:ascii="JetBrains Mono" w:hAnsi="JetBrains Mono"/>
        </w:rPr>
        <w:t>&gt;</w:t>
      </w:r>
    </w:p>
    <w:p w:rsidR="00806F8E" w:rsidRDefault="00806F8E" w:rsidP="00806F8E">
      <w:pPr>
        <w:pStyle w:val="a0"/>
        <w:jc w:val="center"/>
        <w:rPr>
          <w:sz w:val="40"/>
          <w:szCs w:val="40"/>
          <w:lang w:val="uk-UA"/>
        </w:rPr>
      </w:pPr>
      <w:r>
        <w:rPr>
          <w:sz w:val="40"/>
          <w:szCs w:val="40"/>
          <w:lang w:val="uk-UA"/>
        </w:rPr>
        <w:t>Використані функції</w:t>
      </w:r>
    </w:p>
    <w:p w:rsidR="00806F8E" w:rsidRDefault="00806F8E" w:rsidP="00806F8E">
      <w:pPr>
        <w:pStyle w:val="a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Strtok</w:t>
      </w:r>
      <w:r w:rsidRPr="006970D7"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розбиває слова на лексеми.</w:t>
      </w:r>
    </w:p>
    <w:p w:rsidR="00806F8E" w:rsidRPr="006970D7" w:rsidRDefault="00806F8E" w:rsidP="00806F8E">
      <w:pPr>
        <w:pStyle w:val="a0"/>
        <w:spacing w:after="0"/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Strlen – </w:t>
      </w:r>
      <w:r>
        <w:rPr>
          <w:sz w:val="28"/>
          <w:szCs w:val="28"/>
          <w:lang w:val="uk-UA"/>
        </w:rPr>
        <w:t>повертає довжину рядка.</w:t>
      </w:r>
    </w:p>
    <w:p w:rsidR="00806F8E" w:rsidRDefault="00806F8E" w:rsidP="00806F8E">
      <w:pPr>
        <w:pStyle w:val="3"/>
        <w:jc w:val="center"/>
      </w:pPr>
      <w:bookmarkStart w:id="140" w:name="_Toc46937014"/>
      <w:r>
        <w:t>Висновок</w:t>
      </w:r>
      <w:bookmarkEnd w:id="140"/>
    </w:p>
    <w:p w:rsidR="00806F8E" w:rsidRPr="006970D7" w:rsidRDefault="00806F8E" w:rsidP="00806F8E">
      <w:pPr>
        <w:pStyle w:val="a0"/>
        <w:rPr>
          <w:sz w:val="28"/>
          <w:szCs w:val="28"/>
        </w:rPr>
      </w:pPr>
      <w:r w:rsidRPr="006970D7">
        <w:rPr>
          <w:sz w:val="28"/>
          <w:szCs w:val="28"/>
          <w:lang w:val="uk-UA"/>
        </w:rPr>
        <w:t xml:space="preserve">Програма успішно знаходить всі слова які мають закінчення </w:t>
      </w:r>
      <w:r w:rsidRPr="006970D7">
        <w:rPr>
          <w:sz w:val="28"/>
          <w:szCs w:val="28"/>
          <w:lang w:val="en-US"/>
        </w:rPr>
        <w:t>less</w:t>
      </w:r>
      <w:r w:rsidRPr="006970D7">
        <w:rPr>
          <w:sz w:val="28"/>
          <w:szCs w:val="28"/>
        </w:rPr>
        <w:t xml:space="preserve">, </w:t>
      </w:r>
      <w:r w:rsidRPr="006970D7">
        <w:rPr>
          <w:sz w:val="28"/>
          <w:szCs w:val="28"/>
          <w:lang w:val="en-US"/>
        </w:rPr>
        <w:t>ing</w:t>
      </w:r>
      <w:r w:rsidRPr="006970D7">
        <w:rPr>
          <w:sz w:val="28"/>
          <w:szCs w:val="28"/>
        </w:rPr>
        <w:t xml:space="preserve">, </w:t>
      </w:r>
      <w:r w:rsidRPr="006970D7">
        <w:rPr>
          <w:sz w:val="28"/>
          <w:szCs w:val="28"/>
          <w:lang w:val="en-US"/>
        </w:rPr>
        <w:t>ed</w:t>
      </w:r>
      <w:r w:rsidRPr="006970D7">
        <w:rPr>
          <w:sz w:val="28"/>
          <w:szCs w:val="28"/>
        </w:rPr>
        <w:t>.</w:t>
      </w:r>
    </w:p>
    <w:p w:rsidR="00806F8E" w:rsidRPr="006970D7" w:rsidRDefault="00806F8E" w:rsidP="00806F8E">
      <w:pPr>
        <w:pStyle w:val="a0"/>
        <w:rPr>
          <w:lang w:val="uk-UA"/>
        </w:rPr>
      </w:pPr>
    </w:p>
    <w:p w:rsidR="003834B1" w:rsidRDefault="003834B1">
      <w:pPr>
        <w:sectPr w:rsidR="003834B1" w:rsidSect="003834B1">
          <w:pgSz w:w="11906" w:h="16838" w:code="9"/>
          <w:pgMar w:top="1134" w:right="851" w:bottom="1134" w:left="1701" w:header="720" w:footer="720" w:gutter="0"/>
          <w:cols w:space="720"/>
          <w:docGrid w:linePitch="360" w:charSpace="1638"/>
        </w:sectPr>
      </w:pPr>
    </w:p>
    <w:p w:rsidR="00EF6485" w:rsidRDefault="00EF6485" w:rsidP="003834B1">
      <w:bookmarkStart w:id="141" w:name="_GoBack"/>
      <w:bookmarkEnd w:id="141"/>
    </w:p>
    <w:sectPr w:rsidR="00EF6485" w:rsidSect="00475ED7">
      <w:pgSz w:w="11906" w:h="16838" w:code="9"/>
      <w:pgMar w:top="1134" w:right="851" w:bottom="1134" w:left="1701" w:header="720" w:footer="720" w:gutter="0"/>
      <w:cols w:space="720"/>
      <w:vAlign w:val="bottom"/>
      <w:docGrid w:linePitch="360" w:charSpace="163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D84" w:rsidRDefault="00561D84" w:rsidP="003834B1">
      <w:r>
        <w:separator/>
      </w:r>
    </w:p>
  </w:endnote>
  <w:endnote w:type="continuationSeparator" w:id="0">
    <w:p w:rsidR="00561D84" w:rsidRDefault="00561D84" w:rsidP="003834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 PL SungtiL GB">
    <w:charset w:val="01"/>
    <w:family w:val="auto"/>
    <w:pitch w:val="variable"/>
  </w:font>
  <w:font w:name="Liberation Sans">
    <w:altName w:val="Arial"/>
    <w:charset w:val="01"/>
    <w:family w:val="roman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JetBrains Mono">
    <w:altName w:val="HelveticaNeueCyr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D84" w:rsidRDefault="00561D84" w:rsidP="003834B1">
      <w:r>
        <w:separator/>
      </w:r>
    </w:p>
  </w:footnote>
  <w:footnote w:type="continuationSeparator" w:id="0">
    <w:p w:rsidR="00561D84" w:rsidRDefault="00561D84" w:rsidP="003834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  <w:rPr>
        <w:sz w:val="28"/>
        <w:szCs w:val="28"/>
        <w:lang w:val="uk-UA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  <w:sz w:val="28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173C"/>
    <w:rsid w:val="003834B1"/>
    <w:rsid w:val="00475ED7"/>
    <w:rsid w:val="00561D84"/>
    <w:rsid w:val="0063173C"/>
    <w:rsid w:val="00806F8E"/>
    <w:rsid w:val="00C45AF0"/>
    <w:rsid w:val="00EF6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C42FB"/>
  <w15:chartTrackingRefBased/>
  <w15:docId w15:val="{B7A3D643-6F2E-41E0-A035-904D2F935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06F8E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0"/>
    <w:link w:val="10"/>
    <w:qFormat/>
    <w:rsid w:val="00806F8E"/>
    <w:pPr>
      <w:keepNext/>
      <w:numPr>
        <w:numId w:val="1"/>
      </w:numPr>
      <w:snapToGrid w:val="0"/>
      <w:spacing w:before="6803" w:after="7370" w:line="260" w:lineRule="atLeast"/>
      <w:jc w:val="center"/>
      <w:outlineLvl w:val="0"/>
    </w:pPr>
    <w:rPr>
      <w:b/>
      <w:sz w:val="72"/>
      <w:u w:val="single"/>
      <w:lang w:val="uk-UA"/>
    </w:rPr>
  </w:style>
  <w:style w:type="paragraph" w:styleId="2">
    <w:name w:val="heading 2"/>
    <w:basedOn w:val="11"/>
    <w:next w:val="a0"/>
    <w:link w:val="20"/>
    <w:qFormat/>
    <w:rsid w:val="00806F8E"/>
    <w:pPr>
      <w:numPr>
        <w:ilvl w:val="1"/>
        <w:numId w:val="1"/>
      </w:numPr>
      <w:jc w:val="center"/>
      <w:outlineLvl w:val="1"/>
    </w:pPr>
    <w:rPr>
      <w:rFonts w:ascii="Times New Roman" w:hAnsi="Times New Roman" w:cs="Times New Roman"/>
      <w:b/>
      <w:sz w:val="44"/>
    </w:rPr>
  </w:style>
  <w:style w:type="paragraph" w:styleId="3">
    <w:name w:val="heading 3"/>
    <w:basedOn w:val="11"/>
    <w:next w:val="a0"/>
    <w:link w:val="30"/>
    <w:qFormat/>
    <w:rsid w:val="00806F8E"/>
    <w:pPr>
      <w:numPr>
        <w:ilvl w:val="2"/>
        <w:numId w:val="1"/>
      </w:numPr>
      <w:outlineLvl w:val="2"/>
    </w:pPr>
    <w:rPr>
      <w:rFonts w:ascii="Times New Roman" w:hAnsi="Times New Roman" w:cs="Times New Roman"/>
      <w:b/>
      <w:sz w:val="36"/>
    </w:rPr>
  </w:style>
  <w:style w:type="paragraph" w:styleId="5">
    <w:name w:val="heading 5"/>
    <w:basedOn w:val="a"/>
    <w:next w:val="a0"/>
    <w:link w:val="50"/>
    <w:qFormat/>
    <w:rsid w:val="00806F8E"/>
    <w:pPr>
      <w:keepNext/>
      <w:numPr>
        <w:ilvl w:val="4"/>
        <w:numId w:val="1"/>
      </w:numPr>
      <w:snapToGrid w:val="0"/>
      <w:spacing w:line="280" w:lineRule="atLeast"/>
      <w:ind w:firstLine="1140"/>
      <w:jc w:val="center"/>
      <w:outlineLvl w:val="4"/>
    </w:pPr>
    <w:rPr>
      <w:sz w:val="28"/>
      <w:lang w:val="uk-UA"/>
    </w:rPr>
  </w:style>
  <w:style w:type="paragraph" w:styleId="6">
    <w:name w:val="heading 6"/>
    <w:basedOn w:val="a"/>
    <w:next w:val="a0"/>
    <w:link w:val="60"/>
    <w:qFormat/>
    <w:rsid w:val="00806F8E"/>
    <w:pPr>
      <w:keepNext/>
      <w:numPr>
        <w:ilvl w:val="5"/>
        <w:numId w:val="1"/>
      </w:numPr>
      <w:snapToGrid w:val="0"/>
      <w:spacing w:line="280" w:lineRule="atLeast"/>
      <w:ind w:firstLine="1140"/>
      <w:outlineLvl w:val="5"/>
    </w:pPr>
    <w:rPr>
      <w:sz w:val="28"/>
      <w:lang w:val="uk-UA"/>
    </w:rPr>
  </w:style>
  <w:style w:type="paragraph" w:styleId="7">
    <w:name w:val="heading 7"/>
    <w:basedOn w:val="a"/>
    <w:next w:val="a0"/>
    <w:link w:val="70"/>
    <w:qFormat/>
    <w:rsid w:val="00806F8E"/>
    <w:pPr>
      <w:keepNext/>
      <w:numPr>
        <w:ilvl w:val="6"/>
        <w:numId w:val="1"/>
      </w:numPr>
      <w:snapToGrid w:val="0"/>
      <w:spacing w:line="280" w:lineRule="atLeast"/>
      <w:ind w:firstLine="1140"/>
      <w:jc w:val="center"/>
      <w:outlineLvl w:val="6"/>
    </w:pPr>
    <w:rPr>
      <w:sz w:val="30"/>
      <w:lang w:val="uk-UA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806F8E"/>
    <w:rPr>
      <w:rFonts w:ascii="Times New Roman" w:eastAsia="Times New Roman" w:hAnsi="Times New Roman" w:cs="Times New Roman"/>
      <w:b/>
      <w:sz w:val="72"/>
      <w:szCs w:val="20"/>
      <w:u w:val="single"/>
      <w:lang w:val="uk-UA" w:eastAsia="ru-RU"/>
    </w:rPr>
  </w:style>
  <w:style w:type="character" w:customStyle="1" w:styleId="20">
    <w:name w:val="Заголовок 2 Знак"/>
    <w:basedOn w:val="a1"/>
    <w:link w:val="2"/>
    <w:rsid w:val="00806F8E"/>
    <w:rPr>
      <w:rFonts w:ascii="Times New Roman" w:eastAsia="AR PL SungtiL GB" w:hAnsi="Times New Roman" w:cs="Times New Roman"/>
      <w:b/>
      <w:sz w:val="44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806F8E"/>
    <w:rPr>
      <w:rFonts w:ascii="Times New Roman" w:eastAsia="AR PL SungtiL GB" w:hAnsi="Times New Roman" w:cs="Times New Roman"/>
      <w:b/>
      <w:sz w:val="36"/>
      <w:szCs w:val="28"/>
      <w:lang w:eastAsia="ru-RU"/>
    </w:rPr>
  </w:style>
  <w:style w:type="character" w:customStyle="1" w:styleId="50">
    <w:name w:val="Заголовок 5 Знак"/>
    <w:basedOn w:val="a1"/>
    <w:link w:val="5"/>
    <w:rsid w:val="00806F8E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60">
    <w:name w:val="Заголовок 6 Знак"/>
    <w:basedOn w:val="a1"/>
    <w:link w:val="6"/>
    <w:rsid w:val="00806F8E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customStyle="1" w:styleId="70">
    <w:name w:val="Заголовок 7 Знак"/>
    <w:basedOn w:val="a1"/>
    <w:link w:val="7"/>
    <w:rsid w:val="00806F8E"/>
    <w:rPr>
      <w:rFonts w:ascii="Times New Roman" w:eastAsia="Times New Roman" w:hAnsi="Times New Roman" w:cs="Times New Roman"/>
      <w:sz w:val="30"/>
      <w:szCs w:val="20"/>
      <w:lang w:val="uk-UA" w:eastAsia="ru-RU"/>
    </w:rPr>
  </w:style>
  <w:style w:type="character" w:customStyle="1" w:styleId="WW8Num1z0">
    <w:name w:val="WW8Num1z0"/>
    <w:rsid w:val="00806F8E"/>
    <w:rPr>
      <w:sz w:val="28"/>
      <w:szCs w:val="28"/>
      <w:lang w:val="uk-UA"/>
    </w:rPr>
  </w:style>
  <w:style w:type="character" w:customStyle="1" w:styleId="WW8Num1z1">
    <w:name w:val="WW8Num1z1"/>
    <w:rsid w:val="00806F8E"/>
  </w:style>
  <w:style w:type="character" w:customStyle="1" w:styleId="WW8Num1z2">
    <w:name w:val="WW8Num1z2"/>
    <w:rsid w:val="00806F8E"/>
  </w:style>
  <w:style w:type="character" w:customStyle="1" w:styleId="WW8Num1z3">
    <w:name w:val="WW8Num1z3"/>
    <w:rsid w:val="00806F8E"/>
  </w:style>
  <w:style w:type="character" w:customStyle="1" w:styleId="WW8Num1z4">
    <w:name w:val="WW8Num1z4"/>
    <w:rsid w:val="00806F8E"/>
  </w:style>
  <w:style w:type="character" w:customStyle="1" w:styleId="WW8Num1z5">
    <w:name w:val="WW8Num1z5"/>
    <w:rsid w:val="00806F8E"/>
  </w:style>
  <w:style w:type="character" w:customStyle="1" w:styleId="WW8Num1z6">
    <w:name w:val="WW8Num1z6"/>
    <w:rsid w:val="00806F8E"/>
  </w:style>
  <w:style w:type="character" w:customStyle="1" w:styleId="WW8Num1z7">
    <w:name w:val="WW8Num1z7"/>
    <w:rsid w:val="00806F8E"/>
  </w:style>
  <w:style w:type="character" w:customStyle="1" w:styleId="WW8Num1z8">
    <w:name w:val="WW8Num1z8"/>
    <w:rsid w:val="00806F8E"/>
  </w:style>
  <w:style w:type="character" w:customStyle="1" w:styleId="WW8Num2z0">
    <w:name w:val="WW8Num2z0"/>
    <w:rsid w:val="00806F8E"/>
    <w:rPr>
      <w:rFonts w:ascii="Symbol" w:hAnsi="Symbol" w:cs="Symbol"/>
      <w:sz w:val="28"/>
    </w:rPr>
  </w:style>
  <w:style w:type="character" w:customStyle="1" w:styleId="WW8Num2z1">
    <w:name w:val="WW8Num2z1"/>
    <w:rsid w:val="00806F8E"/>
  </w:style>
  <w:style w:type="character" w:customStyle="1" w:styleId="WW8Num2z2">
    <w:name w:val="WW8Num2z2"/>
    <w:rsid w:val="00806F8E"/>
  </w:style>
  <w:style w:type="character" w:customStyle="1" w:styleId="WW8Num2z3">
    <w:name w:val="WW8Num2z3"/>
    <w:rsid w:val="00806F8E"/>
  </w:style>
  <w:style w:type="character" w:customStyle="1" w:styleId="WW8Num2z4">
    <w:name w:val="WW8Num2z4"/>
    <w:rsid w:val="00806F8E"/>
  </w:style>
  <w:style w:type="character" w:customStyle="1" w:styleId="WW8Num2z5">
    <w:name w:val="WW8Num2z5"/>
    <w:rsid w:val="00806F8E"/>
  </w:style>
  <w:style w:type="character" w:customStyle="1" w:styleId="WW8Num2z6">
    <w:name w:val="WW8Num2z6"/>
    <w:rsid w:val="00806F8E"/>
  </w:style>
  <w:style w:type="character" w:customStyle="1" w:styleId="WW8Num2z7">
    <w:name w:val="WW8Num2z7"/>
    <w:rsid w:val="00806F8E"/>
  </w:style>
  <w:style w:type="character" w:customStyle="1" w:styleId="WW8Num2z8">
    <w:name w:val="WW8Num2z8"/>
    <w:rsid w:val="00806F8E"/>
  </w:style>
  <w:style w:type="character" w:customStyle="1" w:styleId="WW8Num3z0">
    <w:name w:val="WW8Num3z0"/>
    <w:rsid w:val="00806F8E"/>
  </w:style>
  <w:style w:type="character" w:customStyle="1" w:styleId="WW8Num3z1">
    <w:name w:val="WW8Num3z1"/>
    <w:rsid w:val="00806F8E"/>
  </w:style>
  <w:style w:type="character" w:customStyle="1" w:styleId="WW8Num3z2">
    <w:name w:val="WW8Num3z2"/>
    <w:rsid w:val="00806F8E"/>
  </w:style>
  <w:style w:type="character" w:customStyle="1" w:styleId="WW8Num3z3">
    <w:name w:val="WW8Num3z3"/>
    <w:rsid w:val="00806F8E"/>
  </w:style>
  <w:style w:type="character" w:customStyle="1" w:styleId="WW8Num3z4">
    <w:name w:val="WW8Num3z4"/>
    <w:rsid w:val="00806F8E"/>
  </w:style>
  <w:style w:type="character" w:customStyle="1" w:styleId="WW8Num3z5">
    <w:name w:val="WW8Num3z5"/>
    <w:rsid w:val="00806F8E"/>
  </w:style>
  <w:style w:type="character" w:customStyle="1" w:styleId="WW8Num3z6">
    <w:name w:val="WW8Num3z6"/>
    <w:rsid w:val="00806F8E"/>
  </w:style>
  <w:style w:type="character" w:customStyle="1" w:styleId="WW8Num3z7">
    <w:name w:val="WW8Num3z7"/>
    <w:rsid w:val="00806F8E"/>
  </w:style>
  <w:style w:type="character" w:customStyle="1" w:styleId="WW8Num3z8">
    <w:name w:val="WW8Num3z8"/>
    <w:rsid w:val="00806F8E"/>
  </w:style>
  <w:style w:type="character" w:customStyle="1" w:styleId="DefaultParagraphFont">
    <w:name w:val="Default Paragraph Font"/>
    <w:rsid w:val="00806F8E"/>
  </w:style>
  <w:style w:type="character" w:customStyle="1" w:styleId="a4">
    <w:name w:val="Название Знак"/>
    <w:rsid w:val="00806F8E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character" w:customStyle="1" w:styleId="31">
    <w:name w:val="Основной текст с отступом 3 Знак"/>
    <w:rsid w:val="00806F8E"/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character" w:styleId="a5">
    <w:name w:val="Hyperlink"/>
    <w:uiPriority w:val="99"/>
    <w:rsid w:val="00806F8E"/>
    <w:rPr>
      <w:color w:val="000080"/>
      <w:u w:val="single"/>
      <w:lang/>
    </w:rPr>
  </w:style>
  <w:style w:type="character" w:customStyle="1" w:styleId="a6">
    <w:name w:val="Посилання покажчика"/>
    <w:rsid w:val="00806F8E"/>
  </w:style>
  <w:style w:type="character" w:customStyle="1" w:styleId="WW8Num5z0">
    <w:name w:val="WW8Num5z0"/>
    <w:rsid w:val="00806F8E"/>
    <w:rPr>
      <w:rFonts w:ascii="Symbol" w:hAnsi="Symbol" w:cs="Symbol"/>
    </w:rPr>
  </w:style>
  <w:style w:type="character" w:customStyle="1" w:styleId="ListLabel1">
    <w:name w:val="ListLabel 1"/>
    <w:rsid w:val="00806F8E"/>
    <w:rPr>
      <w:sz w:val="28"/>
      <w:szCs w:val="28"/>
      <w:lang w:val="uk-UA"/>
    </w:rPr>
  </w:style>
  <w:style w:type="character" w:customStyle="1" w:styleId="ListLabel2">
    <w:name w:val="ListLabel 2"/>
    <w:rsid w:val="00806F8E"/>
    <w:rPr>
      <w:rFonts w:ascii="Times New Roman" w:hAnsi="Times New Roman" w:cs="Symbol"/>
      <w:sz w:val="28"/>
    </w:rPr>
  </w:style>
  <w:style w:type="paragraph" w:customStyle="1" w:styleId="11">
    <w:name w:val="Заголовок1"/>
    <w:basedOn w:val="a"/>
    <w:next w:val="a0"/>
    <w:rsid w:val="00806F8E"/>
    <w:pPr>
      <w:keepNext/>
      <w:spacing w:before="240" w:after="120"/>
    </w:pPr>
    <w:rPr>
      <w:rFonts w:ascii="Liberation Sans" w:eastAsia="AR PL SungtiL GB" w:hAnsi="Liberation Sans" w:cs="FreeSans"/>
      <w:sz w:val="28"/>
      <w:szCs w:val="28"/>
    </w:rPr>
  </w:style>
  <w:style w:type="paragraph" w:styleId="a0">
    <w:name w:val="Body Text"/>
    <w:basedOn w:val="a"/>
    <w:link w:val="a7"/>
    <w:rsid w:val="00806F8E"/>
    <w:pPr>
      <w:spacing w:after="140" w:line="288" w:lineRule="auto"/>
    </w:pPr>
  </w:style>
  <w:style w:type="character" w:customStyle="1" w:styleId="a7">
    <w:name w:val="Основной текст Знак"/>
    <w:basedOn w:val="a1"/>
    <w:link w:val="a0"/>
    <w:rsid w:val="00806F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8">
    <w:name w:val="List"/>
    <w:basedOn w:val="a0"/>
    <w:rsid w:val="00806F8E"/>
    <w:rPr>
      <w:rFonts w:cs="FreeSans"/>
    </w:rPr>
  </w:style>
  <w:style w:type="paragraph" w:styleId="a9">
    <w:name w:val="caption"/>
    <w:basedOn w:val="a"/>
    <w:qFormat/>
    <w:rsid w:val="00806F8E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aa">
    <w:name w:val="Покажчик"/>
    <w:basedOn w:val="a"/>
    <w:rsid w:val="00806F8E"/>
    <w:pPr>
      <w:suppressLineNumbers/>
    </w:pPr>
    <w:rPr>
      <w:rFonts w:cs="FreeSans"/>
    </w:rPr>
  </w:style>
  <w:style w:type="paragraph" w:styleId="ab">
    <w:name w:val="Title"/>
    <w:basedOn w:val="a"/>
    <w:next w:val="a0"/>
    <w:link w:val="ac"/>
    <w:qFormat/>
    <w:rsid w:val="00806F8E"/>
    <w:pPr>
      <w:jc w:val="center"/>
    </w:pPr>
    <w:rPr>
      <w:sz w:val="32"/>
      <w:szCs w:val="24"/>
      <w:lang w:val="uk-UA"/>
    </w:rPr>
  </w:style>
  <w:style w:type="character" w:customStyle="1" w:styleId="ac">
    <w:name w:val="Заголовок Знак"/>
    <w:basedOn w:val="a1"/>
    <w:link w:val="ab"/>
    <w:rsid w:val="00806F8E"/>
    <w:rPr>
      <w:rFonts w:ascii="Times New Roman" w:eastAsia="Times New Roman" w:hAnsi="Times New Roman" w:cs="Times New Roman"/>
      <w:sz w:val="32"/>
      <w:szCs w:val="24"/>
      <w:lang w:val="uk-UA" w:eastAsia="ru-RU"/>
    </w:rPr>
  </w:style>
  <w:style w:type="paragraph" w:customStyle="1" w:styleId="BodyTextIndent3">
    <w:name w:val="Body Text Indent 3"/>
    <w:basedOn w:val="a"/>
    <w:rsid w:val="00806F8E"/>
    <w:pPr>
      <w:spacing w:line="280" w:lineRule="atLeast"/>
      <w:ind w:left="4962"/>
    </w:pPr>
    <w:rPr>
      <w:sz w:val="28"/>
      <w:lang w:val="uk-UA"/>
    </w:rPr>
  </w:style>
  <w:style w:type="paragraph" w:customStyle="1" w:styleId="TOAHeading">
    <w:name w:val="TOA Heading"/>
    <w:basedOn w:val="11"/>
    <w:rsid w:val="00806F8E"/>
    <w:pPr>
      <w:jc w:val="center"/>
    </w:pPr>
    <w:rPr>
      <w:rFonts w:ascii="Times New Roman" w:hAnsi="Times New Roman" w:cs="Times New Roman"/>
      <w:b/>
      <w:sz w:val="32"/>
    </w:rPr>
  </w:style>
  <w:style w:type="paragraph" w:styleId="51">
    <w:name w:val="toc 5"/>
    <w:basedOn w:val="aa"/>
    <w:uiPriority w:val="39"/>
    <w:rsid w:val="00806F8E"/>
  </w:style>
  <w:style w:type="paragraph" w:styleId="71">
    <w:name w:val="toc 7"/>
    <w:basedOn w:val="aa"/>
    <w:uiPriority w:val="39"/>
    <w:rsid w:val="00806F8E"/>
  </w:style>
  <w:style w:type="paragraph" w:styleId="61">
    <w:name w:val="toc 6"/>
    <w:basedOn w:val="aa"/>
    <w:uiPriority w:val="39"/>
    <w:rsid w:val="00806F8E"/>
  </w:style>
  <w:style w:type="paragraph" w:styleId="12">
    <w:name w:val="toc 1"/>
    <w:basedOn w:val="aa"/>
    <w:uiPriority w:val="39"/>
    <w:rsid w:val="00806F8E"/>
    <w:rPr>
      <w:sz w:val="30"/>
    </w:rPr>
  </w:style>
  <w:style w:type="paragraph" w:styleId="21">
    <w:name w:val="toc 2"/>
    <w:basedOn w:val="aa"/>
    <w:uiPriority w:val="39"/>
    <w:rsid w:val="00806F8E"/>
  </w:style>
  <w:style w:type="paragraph" w:styleId="32">
    <w:name w:val="toc 3"/>
    <w:basedOn w:val="aa"/>
    <w:uiPriority w:val="39"/>
    <w:rsid w:val="00806F8E"/>
    <w:pPr>
      <w:ind w:firstLine="567"/>
    </w:pPr>
    <w:rPr>
      <w:sz w:val="26"/>
    </w:rPr>
  </w:style>
  <w:style w:type="paragraph" w:styleId="4">
    <w:name w:val="toc 4"/>
    <w:basedOn w:val="aa"/>
    <w:uiPriority w:val="39"/>
    <w:rsid w:val="00806F8E"/>
    <w:pPr>
      <w:ind w:firstLine="1134"/>
    </w:pPr>
    <w:rPr>
      <w:sz w:val="26"/>
    </w:rPr>
  </w:style>
  <w:style w:type="paragraph" w:customStyle="1" w:styleId="ad">
    <w:name w:val="Вміст таблиці"/>
    <w:basedOn w:val="a"/>
    <w:rsid w:val="00806F8E"/>
    <w:pPr>
      <w:suppressLineNumbers/>
    </w:pPr>
  </w:style>
  <w:style w:type="paragraph" w:styleId="ae">
    <w:name w:val="Normal (Web)"/>
    <w:basedOn w:val="a"/>
    <w:rsid w:val="00806F8E"/>
    <w:pPr>
      <w:spacing w:before="280" w:after="280"/>
    </w:pPr>
    <w:rPr>
      <w:sz w:val="24"/>
      <w:szCs w:val="24"/>
      <w:lang w:val="uk-UA"/>
    </w:rPr>
  </w:style>
  <w:style w:type="paragraph" w:styleId="af">
    <w:name w:val="Body Text Indent"/>
    <w:basedOn w:val="a"/>
    <w:link w:val="af0"/>
    <w:rsid w:val="00806F8E"/>
    <w:pPr>
      <w:ind w:firstLine="360"/>
    </w:pPr>
    <w:rPr>
      <w:sz w:val="24"/>
      <w:szCs w:val="24"/>
    </w:rPr>
  </w:style>
  <w:style w:type="character" w:customStyle="1" w:styleId="af0">
    <w:name w:val="Основной текст с отступом Знак"/>
    <w:basedOn w:val="a1"/>
    <w:link w:val="af"/>
    <w:rsid w:val="00806F8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1">
    <w:name w:val="Заголовок таблиці"/>
    <w:basedOn w:val="ad"/>
    <w:rsid w:val="00806F8E"/>
    <w:pPr>
      <w:jc w:val="center"/>
    </w:pPr>
    <w:rPr>
      <w:b/>
      <w:bCs/>
    </w:rPr>
  </w:style>
  <w:style w:type="paragraph" w:styleId="af2">
    <w:name w:val="header"/>
    <w:basedOn w:val="a"/>
    <w:link w:val="af3"/>
    <w:uiPriority w:val="99"/>
    <w:unhideWhenUsed/>
    <w:rsid w:val="00806F8E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basedOn w:val="a1"/>
    <w:link w:val="af2"/>
    <w:uiPriority w:val="99"/>
    <w:rsid w:val="00806F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4">
    <w:name w:val="footer"/>
    <w:basedOn w:val="a"/>
    <w:link w:val="af5"/>
    <w:uiPriority w:val="99"/>
    <w:unhideWhenUsed/>
    <w:rsid w:val="00806F8E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basedOn w:val="a1"/>
    <w:link w:val="af4"/>
    <w:uiPriority w:val="99"/>
    <w:rsid w:val="00806F8E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6">
    <w:name w:val="TOC Heading"/>
    <w:basedOn w:val="1"/>
    <w:next w:val="a"/>
    <w:uiPriority w:val="39"/>
    <w:unhideWhenUsed/>
    <w:qFormat/>
    <w:rsid w:val="00806F8E"/>
    <w:pPr>
      <w:keepLines/>
      <w:numPr>
        <w:numId w:val="0"/>
      </w:numPr>
      <w:suppressAutoHyphens w:val="0"/>
      <w:snapToGrid/>
      <w:spacing w:before="240" w:after="0" w:line="259" w:lineRule="auto"/>
      <w:jc w:val="left"/>
      <w:outlineLvl w:val="9"/>
    </w:pPr>
    <w:rPr>
      <w:rFonts w:ascii="Calibri Light" w:hAnsi="Calibri Light"/>
      <w:b w:val="0"/>
      <w:color w:val="2E74B5"/>
      <w:sz w:val="32"/>
      <w:szCs w:val="32"/>
      <w:u w:val="none"/>
      <w:lang w:val="ru-RU"/>
    </w:rPr>
  </w:style>
  <w:style w:type="paragraph" w:styleId="HTML">
    <w:name w:val="HTML Preformatted"/>
    <w:basedOn w:val="a"/>
    <w:link w:val="HTML0"/>
    <w:uiPriority w:val="99"/>
    <w:unhideWhenUsed/>
    <w:rsid w:val="00806F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</w:rPr>
  </w:style>
  <w:style w:type="character" w:customStyle="1" w:styleId="HTML0">
    <w:name w:val="Стандартный HTML Знак"/>
    <w:basedOn w:val="a1"/>
    <w:link w:val="HTML"/>
    <w:uiPriority w:val="99"/>
    <w:rsid w:val="00806F8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806F8E"/>
    <w:pPr>
      <w:suppressAutoHyphens w:val="0"/>
      <w:spacing w:after="100" w:line="259" w:lineRule="auto"/>
      <w:ind w:left="1540"/>
    </w:pPr>
    <w:rPr>
      <w:rFonts w:ascii="Calibri" w:hAnsi="Calibri"/>
      <w:sz w:val="22"/>
      <w:szCs w:val="22"/>
    </w:rPr>
  </w:style>
  <w:style w:type="paragraph" w:styleId="9">
    <w:name w:val="toc 9"/>
    <w:basedOn w:val="a"/>
    <w:next w:val="a"/>
    <w:autoRedefine/>
    <w:uiPriority w:val="39"/>
    <w:unhideWhenUsed/>
    <w:rsid w:val="00806F8E"/>
    <w:pPr>
      <w:suppressAutoHyphens w:val="0"/>
      <w:spacing w:after="100" w:line="259" w:lineRule="auto"/>
      <w:ind w:left="1760"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44</Pages>
  <Words>3953</Words>
  <Characters>22533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Евдеев</dc:creator>
  <cp:keywords/>
  <dc:description/>
  <cp:lastModifiedBy>Михаил Евдеев</cp:lastModifiedBy>
  <cp:revision>2</cp:revision>
  <dcterms:created xsi:type="dcterms:W3CDTF">2020-07-29T16:10:00Z</dcterms:created>
  <dcterms:modified xsi:type="dcterms:W3CDTF">2020-07-29T16:55:00Z</dcterms:modified>
</cp:coreProperties>
</file>